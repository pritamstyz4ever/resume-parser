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07A" w:rsidRDefault="00F7007A" w:rsidP="008F3C7C">
      <w:pPr>
        <w:pStyle w:val="ListParagraph"/>
        <w:numPr>
          <w:ilvl w:val="0"/>
          <w:numId w:val="1"/>
        </w:numPr>
        <w:tabs>
          <w:tab w:val="left" w:pos="2898"/>
          <w:tab w:val="left" w:pos="8838"/>
        </w:tabs>
        <w:jc w:val="center"/>
        <w:rPr>
          <w:rFonts w:ascii="Garamond" w:hAnsi="Garamond" w:cs="Arial"/>
          <w:b/>
          <w:color w:val="000000"/>
          <w:sz w:val="32"/>
          <w:szCs w:val="32"/>
        </w:rPr>
      </w:pPr>
      <w:r w:rsidRPr="00F7007A">
        <w:rPr>
          <w:rFonts w:ascii="Garamond" w:hAnsi="Garamond" w:cs="Arial"/>
          <w:b/>
          <w:color w:val="000000"/>
          <w:sz w:val="32"/>
          <w:szCs w:val="32"/>
        </w:rPr>
        <w:t>PRITAM PAUL</w:t>
      </w:r>
    </w:p>
    <w:p w:rsidR="008F3C7C" w:rsidRPr="00390E2A" w:rsidRDefault="008F3C7C" w:rsidP="008F3C7C">
      <w:pPr>
        <w:pStyle w:val="ListParagraph"/>
        <w:numPr>
          <w:ilvl w:val="0"/>
          <w:numId w:val="1"/>
        </w:numPr>
        <w:tabs>
          <w:tab w:val="left" w:pos="2898"/>
          <w:tab w:val="left" w:pos="8838"/>
        </w:tabs>
        <w:spacing w:after="120"/>
        <w:jc w:val="center"/>
        <w:rPr>
          <w:rFonts w:ascii="Garamond" w:hAnsi="Garamond" w:cs="Arial"/>
          <w:color w:val="000000"/>
          <w:sz w:val="20"/>
          <w:szCs w:val="20"/>
        </w:rPr>
      </w:pPr>
      <w:r w:rsidRPr="009B51E6">
        <w:rPr>
          <w:rFonts w:asciiTheme="minorHAnsi" w:hAnsiTheme="minorHAnsi" w:cstheme="minorHAnsi"/>
          <w:b/>
          <w:color w:val="000000"/>
          <w:sz w:val="20"/>
          <w:szCs w:val="20"/>
        </w:rPr>
        <w:t>A</w:t>
      </w:r>
      <w:r w:rsidR="000973C9">
        <w:rPr>
          <w:rFonts w:asciiTheme="minorHAnsi" w:hAnsiTheme="minorHAnsi" w:cstheme="minorHAnsi"/>
          <w:b/>
          <w:color w:val="000000"/>
          <w:sz w:val="20"/>
          <w:szCs w:val="20"/>
        </w:rPr>
        <w:t>:</w:t>
      </w:r>
      <w:r>
        <w:rPr>
          <w:rFonts w:asciiTheme="minorHAnsi" w:hAnsiTheme="minorHAnsi" w:cstheme="minorHAnsi"/>
          <w:color w:val="000000"/>
          <w:sz w:val="20"/>
          <w:szCs w:val="20"/>
        </w:rPr>
        <w:t xml:space="preserve"> </w:t>
      </w:r>
      <w:r w:rsidR="00F55DCE">
        <w:rPr>
          <w:rFonts w:asciiTheme="minorHAnsi" w:hAnsiTheme="minorHAnsi" w:cstheme="minorHAnsi"/>
          <w:color w:val="000000"/>
          <w:sz w:val="20"/>
          <w:szCs w:val="20"/>
        </w:rPr>
        <w:t>RH-B4</w:t>
      </w:r>
      <w:r w:rsidR="00720624">
        <w:rPr>
          <w:rFonts w:asciiTheme="minorHAnsi" w:hAnsiTheme="minorHAnsi" w:cstheme="minorHAnsi"/>
          <w:color w:val="000000"/>
          <w:sz w:val="20"/>
          <w:szCs w:val="20"/>
        </w:rPr>
        <w:t xml:space="preserve">, </w:t>
      </w:r>
      <w:r w:rsidR="00F55DCE">
        <w:rPr>
          <w:rFonts w:asciiTheme="minorHAnsi" w:hAnsiTheme="minorHAnsi" w:cstheme="minorHAnsi"/>
          <w:color w:val="000000"/>
          <w:sz w:val="20"/>
          <w:szCs w:val="20"/>
        </w:rPr>
        <w:t>Sunshine Villa</w:t>
      </w:r>
      <w:r w:rsidR="00720624">
        <w:rPr>
          <w:rFonts w:asciiTheme="minorHAnsi" w:hAnsiTheme="minorHAnsi" w:cstheme="minorHAnsi"/>
          <w:color w:val="000000"/>
          <w:sz w:val="20"/>
          <w:szCs w:val="20"/>
        </w:rPr>
        <w:t xml:space="preserve">, Pimple </w:t>
      </w:r>
      <w:proofErr w:type="spellStart"/>
      <w:r w:rsidR="00720624">
        <w:rPr>
          <w:rFonts w:asciiTheme="minorHAnsi" w:hAnsiTheme="minorHAnsi" w:cstheme="minorHAnsi"/>
          <w:color w:val="000000"/>
          <w:sz w:val="20"/>
          <w:szCs w:val="20"/>
        </w:rPr>
        <w:t>Saudagar</w:t>
      </w:r>
      <w:proofErr w:type="spellEnd"/>
      <w:r w:rsidR="00720624">
        <w:rPr>
          <w:rFonts w:asciiTheme="minorHAnsi" w:hAnsiTheme="minorHAnsi" w:cstheme="minorHAnsi"/>
          <w:color w:val="000000"/>
          <w:sz w:val="20"/>
          <w:szCs w:val="20"/>
        </w:rPr>
        <w:t>,</w:t>
      </w:r>
      <w:r w:rsidR="00A0168D">
        <w:rPr>
          <w:rFonts w:asciiTheme="minorHAnsi" w:hAnsiTheme="minorHAnsi" w:cstheme="minorHAnsi"/>
          <w:color w:val="000000"/>
          <w:sz w:val="20"/>
          <w:szCs w:val="20"/>
        </w:rPr>
        <w:t xml:space="preserve"> </w:t>
      </w:r>
      <w:r w:rsidRPr="0056268B">
        <w:rPr>
          <w:rFonts w:asciiTheme="minorHAnsi" w:hAnsiTheme="minorHAnsi" w:cstheme="minorHAnsi"/>
          <w:color w:val="000000"/>
          <w:sz w:val="20"/>
          <w:szCs w:val="20"/>
        </w:rPr>
        <w:t>Pune-411027, MH</w:t>
      </w:r>
      <w:r w:rsidR="00720624">
        <w:rPr>
          <w:rFonts w:asciiTheme="minorHAnsi" w:hAnsiTheme="minorHAnsi" w:cstheme="minorHAnsi"/>
          <w:color w:val="000000"/>
          <w:sz w:val="20"/>
          <w:szCs w:val="20"/>
        </w:rPr>
        <w:t xml:space="preserve"> </w:t>
      </w:r>
      <w:r w:rsidRPr="00720624">
        <w:rPr>
          <w:rFonts w:asciiTheme="minorHAnsi" w:hAnsiTheme="minorHAnsi" w:cstheme="minorHAnsi"/>
          <w:color w:val="000000"/>
          <w:sz w:val="20"/>
          <w:szCs w:val="20"/>
        </w:rPr>
        <w:t>,</w:t>
      </w:r>
      <w:r w:rsidR="00720624" w:rsidRPr="00720624">
        <w:rPr>
          <w:rFonts w:asciiTheme="minorHAnsi" w:hAnsiTheme="minorHAnsi" w:cstheme="minorHAnsi"/>
          <w:color w:val="000000"/>
          <w:sz w:val="20"/>
          <w:szCs w:val="20"/>
        </w:rPr>
        <w:t>India,</w:t>
      </w:r>
      <w:r>
        <w:rPr>
          <w:rFonts w:asciiTheme="minorHAnsi" w:hAnsiTheme="minorHAnsi" w:cstheme="minorHAnsi"/>
          <w:b/>
          <w:color w:val="000000"/>
          <w:sz w:val="20"/>
          <w:szCs w:val="20"/>
        </w:rPr>
        <w:t xml:space="preserve"> </w:t>
      </w:r>
      <w:r w:rsidRPr="0056268B">
        <w:rPr>
          <w:rFonts w:asciiTheme="minorHAnsi" w:hAnsiTheme="minorHAnsi" w:cstheme="minorHAnsi"/>
          <w:b/>
          <w:color w:val="000000"/>
          <w:sz w:val="20"/>
          <w:szCs w:val="20"/>
        </w:rPr>
        <w:t>T</w:t>
      </w:r>
      <w:r w:rsidR="000973C9">
        <w:rPr>
          <w:rFonts w:asciiTheme="minorHAnsi" w:hAnsiTheme="minorHAnsi" w:cstheme="minorHAnsi"/>
          <w:b/>
          <w:color w:val="000000"/>
          <w:sz w:val="20"/>
          <w:szCs w:val="20"/>
        </w:rPr>
        <w:t>:</w:t>
      </w:r>
      <w:r w:rsidRPr="0056268B">
        <w:rPr>
          <w:rFonts w:asciiTheme="minorHAnsi" w:hAnsiTheme="minorHAnsi" w:cstheme="minorHAnsi"/>
          <w:color w:val="000000"/>
          <w:sz w:val="20"/>
          <w:szCs w:val="20"/>
        </w:rPr>
        <w:t xml:space="preserve"> 8552891999</w:t>
      </w:r>
      <w:r w:rsidRPr="0056268B">
        <w:rPr>
          <w:rFonts w:asciiTheme="minorHAnsi" w:hAnsiTheme="minorHAnsi" w:cstheme="minorHAnsi"/>
          <w:b/>
          <w:color w:val="000000"/>
          <w:sz w:val="20"/>
          <w:szCs w:val="20"/>
        </w:rPr>
        <w:t xml:space="preserve">  E</w:t>
      </w:r>
      <w:r w:rsidR="000973C9">
        <w:rPr>
          <w:rFonts w:asciiTheme="minorHAnsi" w:hAnsiTheme="minorHAnsi" w:cstheme="minorHAnsi"/>
          <w:b/>
          <w:color w:val="000000"/>
          <w:sz w:val="20"/>
          <w:szCs w:val="20"/>
        </w:rPr>
        <w:t>:</w:t>
      </w:r>
      <w:r w:rsidRPr="0056268B">
        <w:rPr>
          <w:rFonts w:asciiTheme="minorHAnsi" w:hAnsiTheme="minorHAnsi" w:cstheme="minorHAnsi"/>
          <w:b/>
          <w:color w:val="000000"/>
          <w:sz w:val="20"/>
          <w:szCs w:val="20"/>
        </w:rPr>
        <w:t xml:space="preserve"> </w:t>
      </w:r>
      <w:hyperlink r:id="rId8" w:history="1">
        <w:r w:rsidRPr="0056672C">
          <w:rPr>
            <w:rStyle w:val="Hyperlink"/>
            <w:rFonts w:asciiTheme="minorHAnsi" w:hAnsiTheme="minorHAnsi" w:cstheme="minorHAnsi"/>
            <w:sz w:val="20"/>
            <w:szCs w:val="20"/>
          </w:rPr>
          <w:t>pritam.paul09@hotmail.com</w:t>
        </w:r>
      </w:hyperlink>
      <w:r>
        <w:rPr>
          <w:rFonts w:asciiTheme="minorHAnsi" w:hAnsiTheme="minorHAnsi" w:cstheme="minorHAnsi"/>
          <w:color w:val="000000"/>
          <w:sz w:val="20"/>
          <w:szCs w:val="20"/>
        </w:rPr>
        <w:t xml:space="preserve"> </w:t>
      </w:r>
    </w:p>
    <w:p w:rsidR="008F3C7C" w:rsidRPr="00390E2A" w:rsidRDefault="00390E2A" w:rsidP="008F3C7C">
      <w:pPr>
        <w:pStyle w:val="ListParagraph"/>
        <w:numPr>
          <w:ilvl w:val="0"/>
          <w:numId w:val="1"/>
        </w:numPr>
        <w:pBdr>
          <w:bottom w:val="double" w:sz="1" w:space="1" w:color="000000"/>
        </w:pBdr>
        <w:tabs>
          <w:tab w:val="left" w:pos="2898"/>
          <w:tab w:val="left" w:pos="8838"/>
        </w:tabs>
        <w:snapToGrid w:val="0"/>
        <w:spacing w:after="120"/>
        <w:jc w:val="both"/>
        <w:rPr>
          <w:rFonts w:ascii="Book Antiqua" w:hAnsi="Book Antiqua" w:cs="Arial"/>
          <w:color w:val="000000"/>
          <w:sz w:val="20"/>
          <w:szCs w:val="20"/>
        </w:rPr>
      </w:pPr>
      <w:r>
        <w:rPr>
          <w:rFonts w:asciiTheme="minorHAnsi" w:hAnsiTheme="minorHAnsi" w:cstheme="minorHAnsi"/>
          <w:color w:val="000000"/>
          <w:sz w:val="20"/>
          <w:szCs w:val="20"/>
        </w:rPr>
        <w:t xml:space="preserve">   </w:t>
      </w:r>
      <w:r w:rsidRPr="00390E2A">
        <w:rPr>
          <w:rFonts w:asciiTheme="minorHAnsi" w:hAnsiTheme="minorHAnsi" w:cstheme="minorHAnsi"/>
          <w:color w:val="000000"/>
          <w:sz w:val="20"/>
          <w:szCs w:val="20"/>
        </w:rPr>
        <w:t xml:space="preserve">F: </w:t>
      </w:r>
      <w:hyperlink r:id="rId9" w:history="1">
        <w:r w:rsidRPr="00390E2A">
          <w:rPr>
            <w:rStyle w:val="Hyperlink"/>
            <w:rFonts w:asciiTheme="minorHAnsi" w:hAnsiTheme="minorHAnsi" w:cstheme="minorHAnsi"/>
            <w:sz w:val="20"/>
            <w:szCs w:val="20"/>
          </w:rPr>
          <w:t>pritamstyz4ver@linkedin.com</w:t>
        </w:r>
      </w:hyperlink>
      <w:r>
        <w:rPr>
          <w:rFonts w:asciiTheme="minorHAnsi" w:hAnsiTheme="minorHAnsi" w:cstheme="minorHAnsi"/>
          <w:color w:val="000000"/>
          <w:sz w:val="20"/>
          <w:szCs w:val="20"/>
        </w:rPr>
        <w:t xml:space="preserve"> </w:t>
      </w:r>
      <w:r w:rsidRPr="00390E2A">
        <w:rPr>
          <w:rFonts w:asciiTheme="minorHAnsi" w:hAnsiTheme="minorHAnsi" w:cstheme="minorHAnsi"/>
          <w:color w:val="000000"/>
          <w:sz w:val="20"/>
          <w:szCs w:val="20"/>
        </w:rPr>
        <w:t xml:space="preserve">L: </w:t>
      </w:r>
      <w:hyperlink r:id="rId10" w:history="1">
        <w:r w:rsidRPr="00390E2A">
          <w:rPr>
            <w:rStyle w:val="Hyperlink"/>
            <w:rFonts w:asciiTheme="minorHAnsi" w:hAnsiTheme="minorHAnsi" w:cstheme="minorHAnsi"/>
            <w:sz w:val="20"/>
            <w:szCs w:val="20"/>
          </w:rPr>
          <w:t>pritamstyz4ver@facebook.com</w:t>
        </w:r>
      </w:hyperlink>
    </w:p>
    <w:p w:rsidR="008F3C7C" w:rsidRPr="0056268B" w:rsidRDefault="008F3C7C" w:rsidP="00F7007A">
      <w:pPr>
        <w:pStyle w:val="ListParagraph"/>
        <w:numPr>
          <w:ilvl w:val="0"/>
          <w:numId w:val="1"/>
        </w:numPr>
        <w:tabs>
          <w:tab w:val="left" w:pos="2898"/>
          <w:tab w:val="left" w:pos="8838"/>
        </w:tabs>
        <w:spacing w:after="120"/>
        <w:jc w:val="center"/>
        <w:rPr>
          <w:rFonts w:ascii="Garamond" w:hAnsi="Garamond" w:cs="Arial"/>
          <w:color w:val="000000"/>
          <w:sz w:val="20"/>
          <w:szCs w:val="20"/>
        </w:rPr>
      </w:pPr>
    </w:p>
    <w:p w:rsidR="00F7007A" w:rsidRDefault="00E503BE" w:rsidP="00F7007A">
      <w:pPr>
        <w:pStyle w:val="Heading5"/>
        <w:shd w:val="clear" w:color="auto" w:fill="C0C0C0"/>
        <w:tabs>
          <w:tab w:val="left" w:pos="0"/>
        </w:tabs>
        <w:spacing w:before="0"/>
        <w:rPr>
          <w:rStyle w:val="Book"/>
          <w:color w:val="000000"/>
          <w:u w:val="none"/>
          <w:lang w:val="en-US"/>
        </w:rPr>
      </w:pPr>
      <w:r>
        <w:rPr>
          <w:rStyle w:val="Book"/>
          <w:color w:val="000000"/>
          <w:u w:val="none"/>
          <w:lang w:val="en-US"/>
        </w:rPr>
        <w:t>PERSONAL STATEMENT</w:t>
      </w:r>
    </w:p>
    <w:p w:rsidR="00F7007A" w:rsidRDefault="00F7007A" w:rsidP="00F7007A">
      <w:pPr>
        <w:rPr>
          <w:rFonts w:ascii="Book Antiqua" w:hAnsi="Book Antiqua"/>
          <w:sz w:val="20"/>
          <w:szCs w:val="20"/>
        </w:rPr>
      </w:pPr>
    </w:p>
    <w:p w:rsidR="00F7007A" w:rsidRDefault="0002752F" w:rsidP="00F7007A">
      <w:pPr>
        <w:widowControl w:val="0"/>
        <w:numPr>
          <w:ilvl w:val="0"/>
          <w:numId w:val="3"/>
        </w:numPr>
        <w:jc w:val="both"/>
        <w:rPr>
          <w:rFonts w:ascii="Book Antiqua" w:hAnsi="Book Antiqua" w:cs="Lucida Sans Unicode"/>
          <w:sz w:val="20"/>
          <w:szCs w:val="20"/>
        </w:rPr>
      </w:pPr>
      <w:r>
        <w:rPr>
          <w:rFonts w:ascii="Book Antiqua" w:hAnsi="Book Antiqua" w:cs="Lucida Sans Unicode"/>
          <w:b/>
          <w:sz w:val="20"/>
          <w:szCs w:val="20"/>
        </w:rPr>
        <w:t xml:space="preserve">A passionate </w:t>
      </w:r>
      <w:r w:rsidR="00E054C5">
        <w:rPr>
          <w:rFonts w:ascii="Book Antiqua" w:hAnsi="Book Antiqua" w:cs="Lucida Sans Unicode"/>
          <w:b/>
          <w:sz w:val="20"/>
          <w:szCs w:val="20"/>
        </w:rPr>
        <w:t>s</w:t>
      </w:r>
      <w:r>
        <w:rPr>
          <w:rFonts w:ascii="Book Antiqua" w:hAnsi="Book Antiqua" w:cs="Lucida Sans Unicode"/>
          <w:b/>
          <w:sz w:val="20"/>
          <w:szCs w:val="20"/>
        </w:rPr>
        <w:t xml:space="preserve">oftware </w:t>
      </w:r>
      <w:r w:rsidR="00E054C5">
        <w:rPr>
          <w:rFonts w:ascii="Book Antiqua" w:hAnsi="Book Antiqua" w:cs="Lucida Sans Unicode"/>
          <w:b/>
          <w:sz w:val="20"/>
          <w:szCs w:val="20"/>
        </w:rPr>
        <w:t>p</w:t>
      </w:r>
      <w:r>
        <w:rPr>
          <w:rFonts w:ascii="Book Antiqua" w:hAnsi="Book Antiqua" w:cs="Lucida Sans Unicode"/>
          <w:b/>
          <w:sz w:val="20"/>
          <w:szCs w:val="20"/>
        </w:rPr>
        <w:t>rogrammer</w:t>
      </w:r>
      <w:r w:rsidR="00F7007A">
        <w:rPr>
          <w:rFonts w:ascii="Book Antiqua" w:hAnsi="Book Antiqua" w:cs="Lucida Sans Unicode"/>
          <w:sz w:val="20"/>
          <w:szCs w:val="20"/>
        </w:rPr>
        <w:t xml:space="preserve"> with </w:t>
      </w:r>
      <w:r w:rsidR="00934957">
        <w:rPr>
          <w:rFonts w:ascii="Book Antiqua" w:hAnsi="Book Antiqua" w:cs="Lucida Sans Unicode"/>
          <w:b/>
          <w:sz w:val="20"/>
          <w:szCs w:val="20"/>
        </w:rPr>
        <w:t>3</w:t>
      </w:r>
      <w:r w:rsidR="00A0168D">
        <w:rPr>
          <w:rFonts w:ascii="Book Antiqua" w:hAnsi="Book Antiqua" w:cs="Lucida Sans Unicode"/>
          <w:b/>
          <w:sz w:val="20"/>
          <w:szCs w:val="20"/>
        </w:rPr>
        <w:t>.</w:t>
      </w:r>
      <w:r w:rsidR="00D324B1">
        <w:rPr>
          <w:rFonts w:ascii="Book Antiqua" w:hAnsi="Book Antiqua" w:cs="Lucida Sans Unicode"/>
          <w:b/>
          <w:sz w:val="20"/>
          <w:szCs w:val="20"/>
        </w:rPr>
        <w:t>8</w:t>
      </w:r>
      <w:r w:rsidR="00F7007A">
        <w:rPr>
          <w:rFonts w:ascii="Book Antiqua" w:hAnsi="Book Antiqua" w:cs="Lucida Sans Unicode"/>
          <w:sz w:val="20"/>
          <w:szCs w:val="20"/>
        </w:rPr>
        <w:t xml:space="preserve"> </w:t>
      </w:r>
      <w:r w:rsidR="00F7007A" w:rsidRPr="008F3C7C">
        <w:rPr>
          <w:rFonts w:ascii="Book Antiqua" w:hAnsi="Book Antiqua" w:cs="Lucida Sans Unicode"/>
          <w:b/>
          <w:sz w:val="20"/>
          <w:szCs w:val="20"/>
        </w:rPr>
        <w:t>Years</w:t>
      </w:r>
      <w:r w:rsidR="00F7007A">
        <w:rPr>
          <w:rFonts w:ascii="Book Antiqua" w:hAnsi="Book Antiqua" w:cs="Lucida Sans Unicode"/>
          <w:sz w:val="20"/>
          <w:szCs w:val="20"/>
        </w:rPr>
        <w:t xml:space="preserve"> of experience in </w:t>
      </w:r>
      <w:r w:rsidR="00C40E01">
        <w:rPr>
          <w:rFonts w:ascii="Book Antiqua" w:hAnsi="Book Antiqua" w:cs="Lucida Sans Unicode"/>
          <w:sz w:val="20"/>
          <w:szCs w:val="20"/>
        </w:rPr>
        <w:t xml:space="preserve">software </w:t>
      </w:r>
      <w:r w:rsidR="00C67466">
        <w:rPr>
          <w:rFonts w:ascii="Book Antiqua" w:hAnsi="Book Antiqua" w:cs="Lucida Sans Unicode"/>
          <w:sz w:val="20"/>
          <w:szCs w:val="20"/>
        </w:rPr>
        <w:t xml:space="preserve">analysis, design and </w:t>
      </w:r>
      <w:r w:rsidR="00C40E01">
        <w:rPr>
          <w:rFonts w:ascii="Book Antiqua" w:hAnsi="Book Antiqua" w:cs="Lucida Sans Unicode"/>
          <w:sz w:val="20"/>
          <w:szCs w:val="20"/>
        </w:rPr>
        <w:t xml:space="preserve">development, </w:t>
      </w:r>
      <w:r w:rsidR="00D542AA">
        <w:rPr>
          <w:rFonts w:ascii="Book Antiqua" w:hAnsi="Book Antiqua" w:cs="Lucida Sans Unicode"/>
          <w:sz w:val="20"/>
          <w:szCs w:val="20"/>
        </w:rPr>
        <w:t>with</w:t>
      </w:r>
      <w:r w:rsidR="009B51E6">
        <w:rPr>
          <w:rFonts w:ascii="Book Antiqua" w:hAnsi="Book Antiqua" w:cs="Lucida Sans Unicode"/>
          <w:sz w:val="20"/>
          <w:szCs w:val="20"/>
        </w:rPr>
        <w:t xml:space="preserve"> the goal to become a successful professional by being part of a progressive organization and having </w:t>
      </w:r>
      <w:r w:rsidR="00D542AA">
        <w:rPr>
          <w:rFonts w:ascii="Book Antiqua" w:hAnsi="Book Antiqua" w:cs="Lucida Sans Unicode"/>
          <w:sz w:val="20"/>
          <w:szCs w:val="20"/>
        </w:rPr>
        <w:t xml:space="preserve">ability to utilize my </w:t>
      </w:r>
      <w:r w:rsidR="00D542AA" w:rsidRPr="009B51E6">
        <w:rPr>
          <w:rFonts w:ascii="Book Antiqua" w:hAnsi="Book Antiqua" w:cs="Lucida Sans Unicode"/>
          <w:sz w:val="20"/>
          <w:szCs w:val="20"/>
        </w:rPr>
        <w:t>knowledge</w:t>
      </w:r>
      <w:r w:rsidR="00D542AA">
        <w:rPr>
          <w:rFonts w:ascii="Book Antiqua" w:hAnsi="Book Antiqua" w:cs="Lucida Sans Unicode"/>
          <w:sz w:val="20"/>
          <w:szCs w:val="20"/>
        </w:rPr>
        <w:t xml:space="preserve">/ skills to </w:t>
      </w:r>
      <w:r w:rsidR="00D542AA" w:rsidRPr="00D542AA">
        <w:rPr>
          <w:rFonts w:ascii="Book Antiqua" w:hAnsi="Book Antiqua" w:cs="Lucida Sans Unicode"/>
          <w:sz w:val="20"/>
          <w:szCs w:val="20"/>
        </w:rPr>
        <w:t xml:space="preserve">perform </w:t>
      </w:r>
      <w:r w:rsidR="00D542AA">
        <w:rPr>
          <w:rFonts w:ascii="Book Antiqua" w:hAnsi="Book Antiqua" w:cs="Lucida Sans Unicode"/>
          <w:sz w:val="20"/>
          <w:szCs w:val="20"/>
        </w:rPr>
        <w:t xml:space="preserve">and deliver to </w:t>
      </w:r>
      <w:r w:rsidR="00D542AA" w:rsidRPr="00D542AA">
        <w:rPr>
          <w:rFonts w:ascii="Book Antiqua" w:hAnsi="Book Antiqua" w:cs="Lucida Sans Unicode"/>
          <w:sz w:val="20"/>
          <w:szCs w:val="20"/>
        </w:rPr>
        <w:t>my full potential</w:t>
      </w:r>
      <w:r w:rsidR="00DE713A">
        <w:rPr>
          <w:rFonts w:ascii="Book Antiqua" w:hAnsi="Book Antiqua" w:cs="Lucida Sans Unicode"/>
          <w:sz w:val="20"/>
          <w:szCs w:val="20"/>
        </w:rPr>
        <w:t xml:space="preserve"> and effectively contribute towards the growth of the organization</w:t>
      </w:r>
      <w:r w:rsidR="00F7007A">
        <w:rPr>
          <w:rFonts w:ascii="Book Antiqua" w:hAnsi="Book Antiqua" w:cs="Lucida Sans Unicode"/>
          <w:sz w:val="20"/>
          <w:szCs w:val="20"/>
        </w:rPr>
        <w:t>.</w:t>
      </w:r>
    </w:p>
    <w:p w:rsidR="00F7007A" w:rsidRDefault="00F7007A" w:rsidP="00F7007A">
      <w:pPr>
        <w:pStyle w:val="Heading5"/>
        <w:shd w:val="clear" w:color="auto" w:fill="C0C0C0"/>
        <w:tabs>
          <w:tab w:val="left" w:pos="0"/>
        </w:tabs>
        <w:rPr>
          <w:rStyle w:val="Book"/>
          <w:color w:val="000000"/>
          <w:u w:val="none"/>
          <w:lang w:val="en-US"/>
        </w:rPr>
      </w:pPr>
      <w:r>
        <w:rPr>
          <w:rStyle w:val="Book"/>
          <w:color w:val="000000"/>
          <w:u w:val="none"/>
          <w:lang w:val="en-US"/>
        </w:rPr>
        <w:t>EDUCATION</w:t>
      </w:r>
    </w:p>
    <w:p w:rsidR="00F7007A" w:rsidRDefault="00F7007A" w:rsidP="00F7007A">
      <w:pPr>
        <w:jc w:val="both"/>
        <w:rPr>
          <w:rFonts w:ascii="Book Antiqua" w:hAnsi="Book Antiqua" w:cs="Tahoma"/>
          <w:b/>
          <w:color w:val="000000"/>
          <w:sz w:val="20"/>
          <w:szCs w:val="20"/>
        </w:rPr>
      </w:pPr>
    </w:p>
    <w:p w:rsidR="00F7007A" w:rsidRDefault="00F7007A" w:rsidP="00F7007A">
      <w:pPr>
        <w:pStyle w:val="Header"/>
        <w:numPr>
          <w:ilvl w:val="0"/>
          <w:numId w:val="2"/>
        </w:numPr>
        <w:spacing w:before="20" w:after="20"/>
        <w:jc w:val="both"/>
        <w:rPr>
          <w:rFonts w:ascii="Book Antiqua" w:hAnsi="Book Antiqua"/>
          <w:color w:val="000000"/>
          <w:sz w:val="20"/>
          <w:szCs w:val="20"/>
        </w:rPr>
      </w:pPr>
      <w:r>
        <w:rPr>
          <w:rFonts w:ascii="Book Antiqua" w:hAnsi="Book Antiqua"/>
          <w:color w:val="000000"/>
          <w:sz w:val="20"/>
          <w:szCs w:val="20"/>
        </w:rPr>
        <w:t xml:space="preserve">Bachelor of Engineering (Computer Science) </w:t>
      </w:r>
      <w:r w:rsidR="008F3C7C">
        <w:rPr>
          <w:rFonts w:ascii="Book Antiqua" w:hAnsi="Book Antiqua"/>
          <w:color w:val="000000"/>
          <w:sz w:val="20"/>
          <w:szCs w:val="20"/>
        </w:rPr>
        <w:t xml:space="preserve">June 2011 </w:t>
      </w:r>
      <w:r>
        <w:rPr>
          <w:rFonts w:ascii="Book Antiqua" w:hAnsi="Book Antiqua"/>
          <w:color w:val="000000"/>
          <w:sz w:val="20"/>
          <w:szCs w:val="20"/>
        </w:rPr>
        <w:t>with</w:t>
      </w:r>
      <w:r w:rsidR="007836F0">
        <w:rPr>
          <w:rFonts w:ascii="Book Antiqua" w:hAnsi="Book Antiqua"/>
          <w:color w:val="000000"/>
          <w:sz w:val="20"/>
          <w:szCs w:val="20"/>
        </w:rPr>
        <w:t xml:space="preserve"> an aggregate of 73.94%, SGBAU, </w:t>
      </w:r>
      <w:r w:rsidR="00CE6852">
        <w:rPr>
          <w:rFonts w:ascii="Book Antiqua" w:hAnsi="Book Antiqua"/>
          <w:color w:val="000000"/>
          <w:sz w:val="20"/>
          <w:szCs w:val="20"/>
        </w:rPr>
        <w:t xml:space="preserve">Amravati, </w:t>
      </w:r>
      <w:r w:rsidR="007836F0">
        <w:rPr>
          <w:rFonts w:ascii="Book Antiqua" w:hAnsi="Book Antiqua"/>
          <w:color w:val="000000"/>
          <w:sz w:val="20"/>
          <w:szCs w:val="20"/>
        </w:rPr>
        <w:t>M</w:t>
      </w:r>
      <w:r w:rsidR="002920BF">
        <w:rPr>
          <w:rFonts w:ascii="Book Antiqua" w:hAnsi="Book Antiqua"/>
          <w:color w:val="000000"/>
          <w:sz w:val="20"/>
          <w:szCs w:val="20"/>
        </w:rPr>
        <w:t>H</w:t>
      </w:r>
      <w:r>
        <w:rPr>
          <w:rFonts w:ascii="Book Antiqua" w:hAnsi="Book Antiqua"/>
          <w:color w:val="000000"/>
          <w:sz w:val="20"/>
          <w:szCs w:val="20"/>
        </w:rPr>
        <w:t>.</w:t>
      </w:r>
    </w:p>
    <w:p w:rsidR="00F7007A" w:rsidRDefault="00F7007A" w:rsidP="00F7007A">
      <w:pPr>
        <w:pStyle w:val="Heading5"/>
        <w:shd w:val="clear" w:color="auto" w:fill="C0C0C0"/>
        <w:tabs>
          <w:tab w:val="left" w:pos="0"/>
        </w:tabs>
        <w:rPr>
          <w:rStyle w:val="Book"/>
          <w:color w:val="000000"/>
          <w:u w:val="none"/>
          <w:lang w:val="en-US"/>
        </w:rPr>
      </w:pPr>
      <w:r>
        <w:rPr>
          <w:rStyle w:val="Book"/>
          <w:color w:val="000000"/>
          <w:u w:val="none"/>
          <w:lang w:val="en-US"/>
        </w:rPr>
        <w:t>CERTIFICATIONS</w:t>
      </w:r>
    </w:p>
    <w:p w:rsidR="00F7007A" w:rsidRDefault="00F7007A" w:rsidP="00F7007A">
      <w:pPr>
        <w:rPr>
          <w:rFonts w:ascii="Book Antiqua" w:hAnsi="Book Antiqua"/>
          <w:sz w:val="20"/>
          <w:szCs w:val="20"/>
        </w:rPr>
      </w:pPr>
    </w:p>
    <w:p w:rsidR="00F7007A" w:rsidRDefault="00F7007A" w:rsidP="00F7007A">
      <w:pPr>
        <w:pStyle w:val="Header"/>
        <w:numPr>
          <w:ilvl w:val="0"/>
          <w:numId w:val="2"/>
        </w:numPr>
        <w:spacing w:before="20" w:after="20"/>
        <w:jc w:val="both"/>
        <w:rPr>
          <w:rFonts w:ascii="Book Antiqua" w:hAnsi="Book Antiqua"/>
          <w:color w:val="000000"/>
          <w:sz w:val="20"/>
          <w:szCs w:val="20"/>
        </w:rPr>
      </w:pPr>
      <w:r w:rsidRPr="0041034F">
        <w:rPr>
          <w:rFonts w:ascii="Book Antiqua" w:hAnsi="Book Antiqua"/>
          <w:color w:val="000000"/>
          <w:sz w:val="20"/>
          <w:szCs w:val="20"/>
        </w:rPr>
        <w:t xml:space="preserve">Microsoft Certified Technology Specialist </w:t>
      </w:r>
      <w:r>
        <w:rPr>
          <w:rFonts w:ascii="Book Antiqua" w:hAnsi="Book Antiqua"/>
          <w:color w:val="000000"/>
          <w:sz w:val="20"/>
          <w:szCs w:val="20"/>
        </w:rPr>
        <w:t xml:space="preserve">- </w:t>
      </w:r>
      <w:r w:rsidRPr="0041034F">
        <w:rPr>
          <w:rFonts w:ascii="Book Antiqua" w:hAnsi="Book Antiqua"/>
          <w:color w:val="000000"/>
          <w:sz w:val="20"/>
          <w:szCs w:val="20"/>
        </w:rPr>
        <w:t>.NET Framework 3.5 Application Development Foundation.</w:t>
      </w:r>
    </w:p>
    <w:p w:rsidR="00F7007A" w:rsidRDefault="00F7007A" w:rsidP="00F7007A">
      <w:pPr>
        <w:pStyle w:val="Heading5"/>
        <w:shd w:val="clear" w:color="auto" w:fill="C0C0C0"/>
        <w:tabs>
          <w:tab w:val="left" w:pos="0"/>
        </w:tabs>
        <w:rPr>
          <w:rStyle w:val="Book"/>
          <w:color w:val="000000"/>
          <w:u w:val="none"/>
          <w:lang w:val="en-US"/>
        </w:rPr>
      </w:pPr>
      <w:r>
        <w:rPr>
          <w:rStyle w:val="Book"/>
          <w:color w:val="000000"/>
          <w:u w:val="none"/>
          <w:lang w:val="en-US"/>
        </w:rPr>
        <w:t>TECHNICAL SKILLS</w:t>
      </w:r>
    </w:p>
    <w:p w:rsidR="00F7007A" w:rsidRDefault="00F7007A" w:rsidP="00F7007A">
      <w:pPr>
        <w:pStyle w:val="BodyText"/>
        <w:jc w:val="both"/>
        <w:rPr>
          <w:rFonts w:ascii="Book Antiqua" w:hAnsi="Book Antiqua"/>
          <w:b/>
          <w:color w:val="000000"/>
        </w:rPr>
      </w:pPr>
    </w:p>
    <w:tbl>
      <w:tblPr>
        <w:tblW w:w="10269" w:type="dxa"/>
        <w:tblInd w:w="108" w:type="dxa"/>
        <w:tblLayout w:type="fixed"/>
        <w:tblLook w:val="0000"/>
      </w:tblPr>
      <w:tblGrid>
        <w:gridCol w:w="2696"/>
        <w:gridCol w:w="7573"/>
      </w:tblGrid>
      <w:tr w:rsidR="00F7007A" w:rsidTr="0001505B">
        <w:trPr>
          <w:trHeight w:hRule="exact" w:val="620"/>
        </w:trPr>
        <w:tc>
          <w:tcPr>
            <w:tcW w:w="2696" w:type="dxa"/>
            <w:tcBorders>
              <w:top w:val="single" w:sz="4" w:space="0" w:color="C0C0C0"/>
              <w:left w:val="single" w:sz="4" w:space="0" w:color="C0C0C0"/>
              <w:bottom w:val="single" w:sz="4" w:space="0" w:color="C0C0C0"/>
            </w:tcBorders>
          </w:tcPr>
          <w:p w:rsidR="00F7007A" w:rsidRDefault="00AC77A5" w:rsidP="00397F2B">
            <w:pPr>
              <w:snapToGrid w:val="0"/>
              <w:jc w:val="both"/>
              <w:rPr>
                <w:rFonts w:ascii="Book Antiqua" w:hAnsi="Book Antiqua" w:cs="Arial"/>
                <w:b/>
                <w:bCs/>
                <w:color w:val="000000"/>
                <w:sz w:val="20"/>
                <w:szCs w:val="20"/>
              </w:rPr>
            </w:pPr>
            <w:r>
              <w:rPr>
                <w:rFonts w:ascii="Book Antiqua" w:hAnsi="Book Antiqua" w:cs="Arial"/>
                <w:b/>
                <w:bCs/>
                <w:color w:val="000000"/>
                <w:sz w:val="20"/>
                <w:szCs w:val="20"/>
              </w:rPr>
              <w:t>Web</w:t>
            </w:r>
          </w:p>
        </w:tc>
        <w:tc>
          <w:tcPr>
            <w:tcW w:w="7573" w:type="dxa"/>
            <w:tcBorders>
              <w:top w:val="single" w:sz="4" w:space="0" w:color="C0C0C0"/>
              <w:left w:val="single" w:sz="4" w:space="0" w:color="C0C0C0"/>
              <w:bottom w:val="single" w:sz="4" w:space="0" w:color="C0C0C0"/>
              <w:right w:val="single" w:sz="4" w:space="0" w:color="C0C0C0"/>
            </w:tcBorders>
          </w:tcPr>
          <w:p w:rsidR="00F7007A" w:rsidRDefault="0085016D" w:rsidP="00AC77A5">
            <w:pPr>
              <w:snapToGrid w:val="0"/>
              <w:jc w:val="both"/>
              <w:rPr>
                <w:rFonts w:ascii="Book Antiqua" w:hAnsi="Book Antiqua"/>
                <w:color w:val="000000"/>
                <w:sz w:val="20"/>
                <w:szCs w:val="20"/>
              </w:rPr>
            </w:pPr>
            <w:r>
              <w:rPr>
                <w:rFonts w:ascii="Book Antiqua" w:hAnsi="Book Antiqua"/>
                <w:color w:val="000000"/>
                <w:sz w:val="20"/>
                <w:szCs w:val="20"/>
              </w:rPr>
              <w:t xml:space="preserve"> </w:t>
            </w:r>
            <w:r w:rsidR="00FD037C">
              <w:rPr>
                <w:rFonts w:ascii="Book Antiqua" w:hAnsi="Book Antiqua"/>
                <w:color w:val="000000"/>
                <w:sz w:val="20"/>
                <w:szCs w:val="20"/>
              </w:rPr>
              <w:t>JavaScript</w:t>
            </w:r>
            <w:r w:rsidR="00AC77A5">
              <w:rPr>
                <w:rFonts w:ascii="Book Antiqua" w:hAnsi="Book Antiqua"/>
                <w:color w:val="000000"/>
                <w:sz w:val="20"/>
                <w:szCs w:val="20"/>
              </w:rPr>
              <w:t xml:space="preserve">, </w:t>
            </w:r>
            <w:r>
              <w:rPr>
                <w:rFonts w:ascii="Book Antiqua" w:hAnsi="Book Antiqua"/>
                <w:color w:val="000000"/>
                <w:sz w:val="20"/>
                <w:szCs w:val="20"/>
              </w:rPr>
              <w:t xml:space="preserve">jQuery, </w:t>
            </w:r>
            <w:proofErr w:type="spellStart"/>
            <w:r>
              <w:rPr>
                <w:rFonts w:ascii="Book Antiqua" w:hAnsi="Book Antiqua"/>
                <w:color w:val="000000"/>
                <w:sz w:val="20"/>
                <w:szCs w:val="20"/>
              </w:rPr>
              <w:t>KnockoutJS</w:t>
            </w:r>
            <w:proofErr w:type="spellEnd"/>
            <w:r>
              <w:rPr>
                <w:rFonts w:ascii="Book Antiqua" w:hAnsi="Book Antiqua"/>
                <w:color w:val="000000"/>
                <w:sz w:val="20"/>
                <w:szCs w:val="20"/>
              </w:rPr>
              <w:t xml:space="preserve">, </w:t>
            </w:r>
            <w:proofErr w:type="spellStart"/>
            <w:r w:rsidR="00ED671C">
              <w:rPr>
                <w:rFonts w:ascii="Book Antiqua" w:hAnsi="Book Antiqua"/>
                <w:color w:val="000000"/>
                <w:sz w:val="20"/>
                <w:szCs w:val="20"/>
              </w:rPr>
              <w:t>AngularJS</w:t>
            </w:r>
            <w:proofErr w:type="spellEnd"/>
            <w:r w:rsidR="00ED671C">
              <w:rPr>
                <w:rFonts w:ascii="Book Antiqua" w:hAnsi="Book Antiqua"/>
                <w:color w:val="000000"/>
                <w:sz w:val="20"/>
                <w:szCs w:val="20"/>
              </w:rPr>
              <w:t xml:space="preserve">, </w:t>
            </w:r>
            <w:proofErr w:type="spellStart"/>
            <w:r w:rsidR="0001505B">
              <w:rPr>
                <w:rFonts w:ascii="Book Antiqua" w:hAnsi="Book Antiqua"/>
                <w:color w:val="000000"/>
                <w:sz w:val="20"/>
                <w:szCs w:val="20"/>
              </w:rPr>
              <w:t>NodeJS</w:t>
            </w:r>
            <w:proofErr w:type="spellEnd"/>
            <w:r w:rsidR="0001505B">
              <w:rPr>
                <w:rFonts w:ascii="Book Antiqua" w:hAnsi="Book Antiqua"/>
                <w:color w:val="000000"/>
                <w:sz w:val="20"/>
                <w:szCs w:val="20"/>
              </w:rPr>
              <w:t xml:space="preserve">, </w:t>
            </w:r>
            <w:proofErr w:type="spellStart"/>
            <w:r w:rsidR="0001505B">
              <w:rPr>
                <w:rFonts w:ascii="Book Antiqua" w:hAnsi="Book Antiqua"/>
                <w:color w:val="000000"/>
                <w:sz w:val="20"/>
                <w:szCs w:val="20"/>
              </w:rPr>
              <w:t>ExpressJS</w:t>
            </w:r>
            <w:proofErr w:type="spellEnd"/>
            <w:r w:rsidR="0001505B">
              <w:rPr>
                <w:rFonts w:ascii="Book Antiqua" w:hAnsi="Book Antiqua"/>
                <w:color w:val="000000"/>
                <w:sz w:val="20"/>
                <w:szCs w:val="20"/>
              </w:rPr>
              <w:t xml:space="preserve">, ReactJS.Net </w:t>
            </w:r>
            <w:r w:rsidR="00ED671C">
              <w:rPr>
                <w:rFonts w:ascii="Book Antiqua" w:hAnsi="Book Antiqua"/>
                <w:color w:val="000000"/>
                <w:sz w:val="20"/>
                <w:szCs w:val="20"/>
              </w:rPr>
              <w:t>HTML 5, CSS 3, JS Plumb</w:t>
            </w:r>
            <w:r w:rsidR="00BE5447">
              <w:rPr>
                <w:rFonts w:ascii="Book Antiqua" w:hAnsi="Book Antiqua"/>
                <w:color w:val="000000"/>
                <w:sz w:val="20"/>
                <w:szCs w:val="20"/>
              </w:rPr>
              <w:t xml:space="preserve">, </w:t>
            </w:r>
            <w:proofErr w:type="spellStart"/>
            <w:r w:rsidR="00BE5447">
              <w:rPr>
                <w:rFonts w:ascii="Book Antiqua" w:hAnsi="Book Antiqua"/>
                <w:color w:val="000000"/>
                <w:sz w:val="20"/>
                <w:szCs w:val="20"/>
              </w:rPr>
              <w:t>jQGrid</w:t>
            </w:r>
            <w:proofErr w:type="spellEnd"/>
          </w:p>
        </w:tc>
      </w:tr>
      <w:tr w:rsidR="00AC77A5" w:rsidTr="00FD037C">
        <w:trPr>
          <w:trHeight w:hRule="exact" w:val="422"/>
        </w:trPr>
        <w:tc>
          <w:tcPr>
            <w:tcW w:w="2696" w:type="dxa"/>
            <w:tcBorders>
              <w:top w:val="single" w:sz="4" w:space="0" w:color="C0C0C0"/>
              <w:left w:val="single" w:sz="4" w:space="0" w:color="C0C0C0"/>
              <w:bottom w:val="single" w:sz="4" w:space="0" w:color="C0C0C0"/>
            </w:tcBorders>
          </w:tcPr>
          <w:p w:rsidR="00AC77A5" w:rsidRDefault="00ED671C" w:rsidP="00397F2B">
            <w:pPr>
              <w:snapToGrid w:val="0"/>
              <w:jc w:val="both"/>
              <w:rPr>
                <w:rFonts w:ascii="Book Antiqua" w:hAnsi="Book Antiqua" w:cs="Arial"/>
                <w:b/>
                <w:bCs/>
                <w:color w:val="000000"/>
                <w:sz w:val="20"/>
                <w:szCs w:val="20"/>
              </w:rPr>
            </w:pPr>
            <w:r>
              <w:rPr>
                <w:rFonts w:ascii="Book Antiqua" w:hAnsi="Book Antiqua" w:cs="Arial"/>
                <w:b/>
                <w:bCs/>
                <w:color w:val="000000"/>
                <w:sz w:val="20"/>
                <w:szCs w:val="20"/>
              </w:rPr>
              <w:t>Microsoft Stack</w:t>
            </w:r>
          </w:p>
        </w:tc>
        <w:tc>
          <w:tcPr>
            <w:tcW w:w="7573" w:type="dxa"/>
            <w:tcBorders>
              <w:top w:val="single" w:sz="4" w:space="0" w:color="C0C0C0"/>
              <w:left w:val="single" w:sz="4" w:space="0" w:color="C0C0C0"/>
              <w:bottom w:val="single" w:sz="4" w:space="0" w:color="C0C0C0"/>
              <w:right w:val="single" w:sz="4" w:space="0" w:color="C0C0C0"/>
            </w:tcBorders>
          </w:tcPr>
          <w:p w:rsidR="00AC77A5" w:rsidRDefault="00ED671C" w:rsidP="001F1EE1">
            <w:pPr>
              <w:snapToGrid w:val="0"/>
              <w:jc w:val="both"/>
              <w:rPr>
                <w:rFonts w:ascii="Book Antiqua" w:hAnsi="Book Antiqua"/>
                <w:color w:val="000000"/>
                <w:sz w:val="20"/>
                <w:szCs w:val="20"/>
              </w:rPr>
            </w:pPr>
            <w:r>
              <w:rPr>
                <w:rFonts w:ascii="Book Antiqua" w:hAnsi="Book Antiqua"/>
                <w:color w:val="000000"/>
                <w:sz w:val="20"/>
                <w:szCs w:val="20"/>
              </w:rPr>
              <w:t>ASP.NET 3.5/4.0, C#</w:t>
            </w:r>
            <w:r w:rsidR="00696C34">
              <w:rPr>
                <w:rFonts w:ascii="Book Antiqua" w:hAnsi="Book Antiqua"/>
                <w:color w:val="000000"/>
                <w:sz w:val="20"/>
                <w:szCs w:val="20"/>
              </w:rPr>
              <w:t>.NET 4.0/5.0</w:t>
            </w:r>
            <w:r>
              <w:rPr>
                <w:rFonts w:ascii="Book Antiqua" w:hAnsi="Book Antiqua"/>
                <w:color w:val="000000"/>
                <w:sz w:val="20"/>
                <w:szCs w:val="20"/>
              </w:rPr>
              <w:t>, WCF</w:t>
            </w:r>
            <w:r w:rsidR="00445A2A">
              <w:rPr>
                <w:rFonts w:ascii="Book Antiqua" w:hAnsi="Book Antiqua"/>
                <w:color w:val="000000"/>
                <w:sz w:val="20"/>
                <w:szCs w:val="20"/>
              </w:rPr>
              <w:t xml:space="preserve"> </w:t>
            </w:r>
            <w:r w:rsidR="00BE3DE3">
              <w:rPr>
                <w:rFonts w:ascii="Book Antiqua" w:hAnsi="Book Antiqua"/>
                <w:color w:val="000000"/>
                <w:sz w:val="20"/>
                <w:szCs w:val="20"/>
              </w:rPr>
              <w:t>and Web Services</w:t>
            </w:r>
            <w:r>
              <w:rPr>
                <w:rFonts w:ascii="Book Antiqua" w:hAnsi="Book Antiqua"/>
                <w:color w:val="000000"/>
                <w:sz w:val="20"/>
                <w:szCs w:val="20"/>
              </w:rPr>
              <w:t>, WF 5, MVC 4</w:t>
            </w:r>
            <w:r w:rsidR="00934957">
              <w:rPr>
                <w:rFonts w:ascii="Book Antiqua" w:hAnsi="Book Antiqua"/>
                <w:color w:val="000000"/>
                <w:sz w:val="20"/>
                <w:szCs w:val="20"/>
              </w:rPr>
              <w:t>.</w:t>
            </w:r>
          </w:p>
        </w:tc>
      </w:tr>
      <w:tr w:rsidR="00F7007A" w:rsidTr="00FD037C">
        <w:trPr>
          <w:trHeight w:hRule="exact" w:val="422"/>
        </w:trPr>
        <w:tc>
          <w:tcPr>
            <w:tcW w:w="2696" w:type="dxa"/>
            <w:tcBorders>
              <w:top w:val="single" w:sz="4" w:space="0" w:color="C0C0C0"/>
              <w:left w:val="single" w:sz="4" w:space="0" w:color="C0C0C0"/>
              <w:bottom w:val="single" w:sz="4" w:space="0" w:color="C0C0C0"/>
            </w:tcBorders>
          </w:tcPr>
          <w:p w:rsidR="00F7007A" w:rsidRDefault="00AC77A5" w:rsidP="00397F2B">
            <w:pPr>
              <w:snapToGrid w:val="0"/>
              <w:jc w:val="both"/>
              <w:rPr>
                <w:rFonts w:ascii="Book Antiqua" w:hAnsi="Book Antiqua" w:cs="Arial"/>
                <w:b/>
                <w:bCs/>
                <w:color w:val="000000"/>
                <w:sz w:val="20"/>
                <w:szCs w:val="20"/>
              </w:rPr>
            </w:pPr>
            <w:r>
              <w:rPr>
                <w:rFonts w:ascii="Book Antiqua" w:hAnsi="Book Antiqua" w:cs="Arial"/>
                <w:b/>
                <w:bCs/>
                <w:color w:val="000000"/>
                <w:sz w:val="20"/>
                <w:szCs w:val="20"/>
              </w:rPr>
              <w:t>Database &amp; ORM</w:t>
            </w:r>
          </w:p>
        </w:tc>
        <w:tc>
          <w:tcPr>
            <w:tcW w:w="7573" w:type="dxa"/>
            <w:tcBorders>
              <w:top w:val="single" w:sz="4" w:space="0" w:color="C0C0C0"/>
              <w:left w:val="single" w:sz="4" w:space="0" w:color="C0C0C0"/>
              <w:bottom w:val="single" w:sz="4" w:space="0" w:color="C0C0C0"/>
              <w:right w:val="single" w:sz="4" w:space="0" w:color="C0C0C0"/>
            </w:tcBorders>
          </w:tcPr>
          <w:p w:rsidR="00F7007A" w:rsidRDefault="00AC77A5" w:rsidP="00397F2B">
            <w:pPr>
              <w:snapToGrid w:val="0"/>
              <w:jc w:val="both"/>
              <w:rPr>
                <w:rFonts w:ascii="Book Antiqua" w:hAnsi="Book Antiqua"/>
                <w:color w:val="000000"/>
                <w:sz w:val="20"/>
                <w:szCs w:val="20"/>
              </w:rPr>
            </w:pPr>
            <w:r>
              <w:rPr>
                <w:rFonts w:ascii="Book Antiqua" w:hAnsi="Book Antiqua"/>
                <w:color w:val="000000"/>
                <w:sz w:val="20"/>
                <w:szCs w:val="20"/>
              </w:rPr>
              <w:t>EF 5, Linq2SQL, Spring.Net</w:t>
            </w:r>
            <w:r w:rsidR="00934957">
              <w:rPr>
                <w:rFonts w:ascii="Book Antiqua" w:hAnsi="Book Antiqua"/>
                <w:color w:val="000000"/>
                <w:sz w:val="20"/>
                <w:szCs w:val="20"/>
              </w:rPr>
              <w:t>, SQL Server 2008</w:t>
            </w:r>
            <w:r w:rsidR="00A0168D">
              <w:rPr>
                <w:rFonts w:ascii="Book Antiqua" w:hAnsi="Book Antiqua"/>
                <w:color w:val="000000"/>
                <w:sz w:val="20"/>
                <w:szCs w:val="20"/>
              </w:rPr>
              <w:t>/2012</w:t>
            </w:r>
            <w:r w:rsidR="0001505B">
              <w:rPr>
                <w:rFonts w:ascii="Book Antiqua" w:hAnsi="Book Antiqua"/>
                <w:color w:val="000000"/>
                <w:sz w:val="20"/>
                <w:szCs w:val="20"/>
              </w:rPr>
              <w:t xml:space="preserve">, </w:t>
            </w:r>
            <w:proofErr w:type="spellStart"/>
            <w:r w:rsidR="0001505B">
              <w:rPr>
                <w:rFonts w:ascii="Book Antiqua" w:hAnsi="Book Antiqua"/>
                <w:color w:val="000000"/>
                <w:sz w:val="20"/>
                <w:szCs w:val="20"/>
              </w:rPr>
              <w:t>MongoDB</w:t>
            </w:r>
            <w:proofErr w:type="spellEnd"/>
            <w:r w:rsidR="00934957">
              <w:rPr>
                <w:rFonts w:ascii="Book Antiqua" w:hAnsi="Book Antiqua"/>
                <w:color w:val="000000"/>
                <w:sz w:val="20"/>
                <w:szCs w:val="20"/>
              </w:rPr>
              <w:t>.</w:t>
            </w:r>
            <w:r w:rsidR="00ED671C">
              <w:rPr>
                <w:rFonts w:ascii="Book Antiqua" w:hAnsi="Book Antiqua"/>
                <w:color w:val="000000"/>
                <w:sz w:val="20"/>
                <w:szCs w:val="20"/>
              </w:rPr>
              <w:t xml:space="preserve"> </w:t>
            </w:r>
          </w:p>
        </w:tc>
      </w:tr>
      <w:tr w:rsidR="00F7007A" w:rsidTr="00FD037C">
        <w:trPr>
          <w:trHeight w:hRule="exact" w:val="413"/>
        </w:trPr>
        <w:tc>
          <w:tcPr>
            <w:tcW w:w="2696" w:type="dxa"/>
            <w:tcBorders>
              <w:top w:val="single" w:sz="4" w:space="0" w:color="C0C0C0"/>
              <w:left w:val="single" w:sz="4" w:space="0" w:color="C0C0C0"/>
              <w:bottom w:val="single" w:sz="4" w:space="0" w:color="C0C0C0"/>
            </w:tcBorders>
          </w:tcPr>
          <w:p w:rsidR="00F7007A" w:rsidRDefault="00E503BE" w:rsidP="00397F2B">
            <w:pPr>
              <w:snapToGrid w:val="0"/>
              <w:jc w:val="both"/>
              <w:rPr>
                <w:rFonts w:ascii="Book Antiqua" w:hAnsi="Book Antiqua" w:cs="Arial"/>
                <w:b/>
                <w:bCs/>
                <w:color w:val="000000"/>
                <w:sz w:val="20"/>
                <w:szCs w:val="20"/>
              </w:rPr>
            </w:pPr>
            <w:r>
              <w:rPr>
                <w:rFonts w:ascii="Book Antiqua" w:hAnsi="Book Antiqua" w:cs="Arial"/>
                <w:b/>
                <w:bCs/>
                <w:color w:val="000000"/>
                <w:sz w:val="20"/>
                <w:szCs w:val="20"/>
              </w:rPr>
              <w:t>Tools</w:t>
            </w:r>
          </w:p>
        </w:tc>
        <w:tc>
          <w:tcPr>
            <w:tcW w:w="7573" w:type="dxa"/>
            <w:tcBorders>
              <w:top w:val="single" w:sz="4" w:space="0" w:color="C0C0C0"/>
              <w:left w:val="single" w:sz="4" w:space="0" w:color="C0C0C0"/>
              <w:bottom w:val="single" w:sz="4" w:space="0" w:color="C0C0C0"/>
              <w:right w:val="single" w:sz="4" w:space="0" w:color="C0C0C0"/>
            </w:tcBorders>
          </w:tcPr>
          <w:p w:rsidR="00F7007A" w:rsidRDefault="00E503BE" w:rsidP="00AE7C1E">
            <w:pPr>
              <w:snapToGrid w:val="0"/>
              <w:jc w:val="both"/>
              <w:rPr>
                <w:rFonts w:ascii="Book Antiqua" w:hAnsi="Book Antiqua"/>
                <w:color w:val="000000"/>
                <w:sz w:val="20"/>
                <w:szCs w:val="20"/>
              </w:rPr>
            </w:pPr>
            <w:r>
              <w:rPr>
                <w:rFonts w:ascii="Book Antiqua" w:hAnsi="Book Antiqua"/>
                <w:color w:val="000000"/>
                <w:sz w:val="20"/>
                <w:szCs w:val="20"/>
              </w:rPr>
              <w:t>VS2008/10/2012, TFS</w:t>
            </w:r>
            <w:r w:rsidR="00A431BF">
              <w:rPr>
                <w:rFonts w:ascii="Book Antiqua" w:hAnsi="Book Antiqua"/>
                <w:color w:val="000000"/>
                <w:sz w:val="20"/>
                <w:szCs w:val="20"/>
              </w:rPr>
              <w:t xml:space="preserve"> </w:t>
            </w:r>
            <w:r w:rsidR="00AE7C1E">
              <w:rPr>
                <w:rFonts w:ascii="Book Antiqua" w:hAnsi="Book Antiqua"/>
                <w:color w:val="000000"/>
                <w:sz w:val="20"/>
                <w:szCs w:val="20"/>
              </w:rPr>
              <w:t>2008/10/20</w:t>
            </w:r>
            <w:r w:rsidR="00A431BF">
              <w:rPr>
                <w:rFonts w:ascii="Book Antiqua" w:hAnsi="Book Antiqua"/>
                <w:color w:val="000000"/>
                <w:sz w:val="20"/>
                <w:szCs w:val="20"/>
              </w:rPr>
              <w:t>12</w:t>
            </w:r>
            <w:r w:rsidR="00FD037C">
              <w:rPr>
                <w:rFonts w:ascii="Book Antiqua" w:hAnsi="Book Antiqua"/>
                <w:color w:val="000000"/>
                <w:sz w:val="20"/>
                <w:szCs w:val="20"/>
              </w:rPr>
              <w:t xml:space="preserve">, IIS </w:t>
            </w:r>
            <w:r w:rsidR="004E575C">
              <w:rPr>
                <w:rFonts w:ascii="Book Antiqua" w:hAnsi="Book Antiqua"/>
                <w:color w:val="000000"/>
                <w:sz w:val="20"/>
                <w:szCs w:val="20"/>
              </w:rPr>
              <w:t>7/</w:t>
            </w:r>
            <w:r w:rsidR="00FD037C">
              <w:rPr>
                <w:rFonts w:ascii="Book Antiqua" w:hAnsi="Book Antiqua"/>
                <w:color w:val="000000"/>
                <w:sz w:val="20"/>
                <w:szCs w:val="20"/>
              </w:rPr>
              <w:t>7.5</w:t>
            </w:r>
            <w:r w:rsidR="004E575C">
              <w:rPr>
                <w:rFonts w:ascii="Book Antiqua" w:hAnsi="Book Antiqua"/>
                <w:color w:val="000000"/>
                <w:sz w:val="20"/>
                <w:szCs w:val="20"/>
              </w:rPr>
              <w:t xml:space="preserve">, ANTS Profiler, </w:t>
            </w:r>
            <w:proofErr w:type="spellStart"/>
            <w:r w:rsidR="00934957">
              <w:rPr>
                <w:rFonts w:ascii="Book Antiqua" w:hAnsi="Book Antiqua"/>
                <w:color w:val="000000"/>
                <w:sz w:val="20"/>
                <w:szCs w:val="20"/>
              </w:rPr>
              <w:t>SonarCube</w:t>
            </w:r>
            <w:proofErr w:type="spellEnd"/>
            <w:r w:rsidR="00934957">
              <w:rPr>
                <w:rFonts w:ascii="Book Antiqua" w:hAnsi="Book Antiqua"/>
                <w:color w:val="000000"/>
                <w:sz w:val="20"/>
                <w:szCs w:val="20"/>
              </w:rPr>
              <w:t xml:space="preserve">, </w:t>
            </w:r>
            <w:proofErr w:type="spellStart"/>
            <w:r w:rsidR="00934957">
              <w:rPr>
                <w:rFonts w:ascii="Book Antiqua" w:hAnsi="Book Antiqua"/>
                <w:color w:val="000000"/>
                <w:sz w:val="20"/>
                <w:szCs w:val="20"/>
              </w:rPr>
              <w:t>FxCop</w:t>
            </w:r>
            <w:proofErr w:type="spellEnd"/>
            <w:r w:rsidR="00934957">
              <w:rPr>
                <w:rFonts w:ascii="Book Antiqua" w:hAnsi="Book Antiqua"/>
                <w:color w:val="000000"/>
                <w:sz w:val="20"/>
                <w:szCs w:val="20"/>
              </w:rPr>
              <w:t>.</w:t>
            </w:r>
          </w:p>
        </w:tc>
      </w:tr>
      <w:tr w:rsidR="00F7007A" w:rsidTr="00A0168D">
        <w:trPr>
          <w:trHeight w:hRule="exact" w:val="1250"/>
        </w:trPr>
        <w:tc>
          <w:tcPr>
            <w:tcW w:w="2696" w:type="dxa"/>
            <w:tcBorders>
              <w:top w:val="single" w:sz="4" w:space="0" w:color="C0C0C0"/>
              <w:left w:val="single" w:sz="4" w:space="0" w:color="C0C0C0"/>
              <w:bottom w:val="single" w:sz="4" w:space="0" w:color="C0C0C0"/>
            </w:tcBorders>
          </w:tcPr>
          <w:p w:rsidR="00F7007A" w:rsidRDefault="007937DA" w:rsidP="00397F2B">
            <w:pPr>
              <w:snapToGrid w:val="0"/>
              <w:jc w:val="both"/>
              <w:rPr>
                <w:rFonts w:ascii="Book Antiqua" w:hAnsi="Book Antiqua" w:cs="Arial"/>
                <w:b/>
                <w:bCs/>
                <w:color w:val="000000"/>
                <w:sz w:val="20"/>
                <w:szCs w:val="20"/>
              </w:rPr>
            </w:pPr>
            <w:r>
              <w:rPr>
                <w:rFonts w:ascii="Book Antiqua" w:hAnsi="Book Antiqua" w:cs="Arial"/>
                <w:b/>
                <w:bCs/>
                <w:color w:val="000000"/>
                <w:sz w:val="20"/>
                <w:szCs w:val="20"/>
              </w:rPr>
              <w:t>Others</w:t>
            </w:r>
          </w:p>
        </w:tc>
        <w:tc>
          <w:tcPr>
            <w:tcW w:w="7573" w:type="dxa"/>
            <w:tcBorders>
              <w:top w:val="single" w:sz="4" w:space="0" w:color="C0C0C0"/>
              <w:left w:val="single" w:sz="4" w:space="0" w:color="C0C0C0"/>
              <w:bottom w:val="single" w:sz="4" w:space="0" w:color="C0C0C0"/>
              <w:right w:val="single" w:sz="4" w:space="0" w:color="C0C0C0"/>
            </w:tcBorders>
          </w:tcPr>
          <w:p w:rsidR="008C1E85" w:rsidRDefault="007937DA" w:rsidP="00934957">
            <w:pPr>
              <w:snapToGrid w:val="0"/>
              <w:jc w:val="both"/>
              <w:rPr>
                <w:rFonts w:ascii="Book Antiqua" w:hAnsi="Book Antiqua"/>
                <w:color w:val="000000"/>
                <w:sz w:val="20"/>
                <w:szCs w:val="20"/>
              </w:rPr>
            </w:pPr>
            <w:r>
              <w:rPr>
                <w:rFonts w:ascii="Book Antiqua" w:hAnsi="Book Antiqua"/>
                <w:color w:val="000000"/>
                <w:sz w:val="20"/>
                <w:szCs w:val="20"/>
              </w:rPr>
              <w:t>App Fabric Caching,</w:t>
            </w:r>
            <w:r w:rsidR="00A0168D">
              <w:rPr>
                <w:rFonts w:ascii="Book Antiqua" w:hAnsi="Book Antiqua"/>
                <w:color w:val="000000"/>
                <w:sz w:val="20"/>
                <w:szCs w:val="20"/>
              </w:rPr>
              <w:t xml:space="preserve"> </w:t>
            </w:r>
            <w:proofErr w:type="spellStart"/>
            <w:r w:rsidR="00A0168D">
              <w:rPr>
                <w:rFonts w:ascii="Book Antiqua" w:hAnsi="Book Antiqua"/>
                <w:color w:val="000000"/>
                <w:sz w:val="20"/>
                <w:szCs w:val="20"/>
              </w:rPr>
              <w:t>Redis</w:t>
            </w:r>
            <w:proofErr w:type="spellEnd"/>
            <w:r w:rsidR="00A0168D">
              <w:rPr>
                <w:rFonts w:ascii="Book Antiqua" w:hAnsi="Book Antiqua"/>
                <w:color w:val="000000"/>
                <w:sz w:val="20"/>
                <w:szCs w:val="20"/>
              </w:rPr>
              <w:t xml:space="preserve"> Caching and State Server,</w:t>
            </w:r>
            <w:r w:rsidR="007572AD" w:rsidRPr="007572AD">
              <w:rPr>
                <w:rFonts w:ascii="Arial" w:hAnsi="Arial" w:cs="Arial"/>
                <w:color w:val="333333"/>
                <w:sz w:val="20"/>
                <w:szCs w:val="20"/>
                <w:shd w:val="clear" w:color="auto" w:fill="FAFAFA"/>
              </w:rPr>
              <w:t xml:space="preserve"> </w:t>
            </w:r>
            <w:proofErr w:type="spellStart"/>
            <w:r w:rsidR="007572AD" w:rsidRPr="007572AD">
              <w:rPr>
                <w:rFonts w:ascii="Book Antiqua" w:hAnsi="Book Antiqua"/>
                <w:color w:val="000000"/>
                <w:sz w:val="20"/>
                <w:szCs w:val="20"/>
              </w:rPr>
              <w:t>StackExchange.Redis</w:t>
            </w:r>
            <w:proofErr w:type="spellEnd"/>
            <w:r w:rsidR="007572AD">
              <w:rPr>
                <w:rFonts w:ascii="Book Antiqua" w:hAnsi="Book Antiqua"/>
                <w:color w:val="000000"/>
                <w:sz w:val="20"/>
                <w:szCs w:val="20"/>
              </w:rPr>
              <w:t xml:space="preserve"> client,</w:t>
            </w:r>
            <w:r>
              <w:rPr>
                <w:rFonts w:ascii="Book Antiqua" w:hAnsi="Book Antiqua"/>
                <w:color w:val="000000"/>
                <w:sz w:val="20"/>
                <w:szCs w:val="20"/>
              </w:rPr>
              <w:t xml:space="preserve"> Unit Testing</w:t>
            </w:r>
            <w:r w:rsidR="00FD037C">
              <w:rPr>
                <w:rFonts w:ascii="Book Antiqua" w:hAnsi="Book Antiqua"/>
                <w:color w:val="000000"/>
                <w:sz w:val="20"/>
                <w:szCs w:val="20"/>
              </w:rPr>
              <w:t xml:space="preserve"> Framework</w:t>
            </w:r>
            <w:r w:rsidR="004E575C">
              <w:rPr>
                <w:rFonts w:ascii="Book Antiqua" w:hAnsi="Book Antiqua"/>
                <w:color w:val="000000"/>
                <w:sz w:val="20"/>
                <w:szCs w:val="20"/>
              </w:rPr>
              <w:t xml:space="preserve"> (</w:t>
            </w:r>
            <w:proofErr w:type="spellStart"/>
            <w:r w:rsidR="004E575C">
              <w:rPr>
                <w:rFonts w:ascii="Book Antiqua" w:hAnsi="Book Antiqua"/>
                <w:color w:val="000000"/>
                <w:sz w:val="20"/>
                <w:szCs w:val="20"/>
              </w:rPr>
              <w:t>Moq</w:t>
            </w:r>
            <w:proofErr w:type="spellEnd"/>
            <w:r w:rsidR="004E575C">
              <w:rPr>
                <w:rFonts w:ascii="Book Antiqua" w:hAnsi="Book Antiqua"/>
                <w:color w:val="000000"/>
                <w:sz w:val="20"/>
                <w:szCs w:val="20"/>
              </w:rPr>
              <w:t xml:space="preserve">, </w:t>
            </w:r>
            <w:proofErr w:type="spellStart"/>
            <w:r w:rsidR="004E575C">
              <w:rPr>
                <w:rFonts w:ascii="Book Antiqua" w:hAnsi="Book Antiqua"/>
                <w:color w:val="000000"/>
                <w:sz w:val="20"/>
                <w:szCs w:val="20"/>
              </w:rPr>
              <w:t>NUnit</w:t>
            </w:r>
            <w:proofErr w:type="spellEnd"/>
            <w:r w:rsidR="004E575C">
              <w:rPr>
                <w:rFonts w:ascii="Book Antiqua" w:hAnsi="Book Antiqua"/>
                <w:color w:val="000000"/>
                <w:sz w:val="20"/>
                <w:szCs w:val="20"/>
              </w:rPr>
              <w:t>)</w:t>
            </w:r>
            <w:r>
              <w:rPr>
                <w:rFonts w:ascii="Book Antiqua" w:hAnsi="Book Antiqua"/>
                <w:color w:val="000000"/>
                <w:sz w:val="20"/>
                <w:szCs w:val="20"/>
              </w:rPr>
              <w:t xml:space="preserve">, </w:t>
            </w:r>
            <w:r w:rsidR="00A960E1">
              <w:rPr>
                <w:rFonts w:ascii="Book Antiqua" w:hAnsi="Book Antiqua"/>
                <w:color w:val="000000"/>
                <w:sz w:val="20"/>
                <w:szCs w:val="20"/>
              </w:rPr>
              <w:t xml:space="preserve">Waterfall, </w:t>
            </w:r>
            <w:r>
              <w:rPr>
                <w:rFonts w:ascii="Book Antiqua" w:hAnsi="Book Antiqua"/>
                <w:color w:val="000000"/>
                <w:sz w:val="20"/>
                <w:szCs w:val="20"/>
              </w:rPr>
              <w:t>Agile Methodology</w:t>
            </w:r>
            <w:r w:rsidR="00A960E1">
              <w:rPr>
                <w:rFonts w:ascii="Book Antiqua" w:hAnsi="Book Antiqua"/>
                <w:color w:val="000000"/>
                <w:sz w:val="20"/>
                <w:szCs w:val="20"/>
              </w:rPr>
              <w:t xml:space="preserve"> (Scrum)</w:t>
            </w:r>
            <w:r>
              <w:rPr>
                <w:rFonts w:ascii="Book Antiqua" w:hAnsi="Book Antiqua"/>
                <w:color w:val="000000"/>
                <w:sz w:val="20"/>
                <w:szCs w:val="20"/>
              </w:rPr>
              <w:t xml:space="preserve">, </w:t>
            </w:r>
            <w:proofErr w:type="spellStart"/>
            <w:r>
              <w:rPr>
                <w:rFonts w:ascii="Book Antiqua" w:hAnsi="Book Antiqua"/>
                <w:color w:val="000000"/>
                <w:sz w:val="20"/>
                <w:szCs w:val="20"/>
              </w:rPr>
              <w:t>Kanban</w:t>
            </w:r>
            <w:proofErr w:type="spellEnd"/>
            <w:r w:rsidR="00FD037C">
              <w:rPr>
                <w:rFonts w:ascii="Book Antiqua" w:hAnsi="Book Antiqua"/>
                <w:color w:val="000000"/>
                <w:sz w:val="20"/>
                <w:szCs w:val="20"/>
              </w:rPr>
              <w:t xml:space="preserve">, </w:t>
            </w:r>
            <w:r w:rsidR="004E575C">
              <w:rPr>
                <w:rFonts w:ascii="Book Antiqua" w:hAnsi="Book Antiqua"/>
                <w:color w:val="000000"/>
                <w:sz w:val="20"/>
                <w:szCs w:val="20"/>
              </w:rPr>
              <w:t>Windows Server 2008 R2</w:t>
            </w:r>
            <w:r w:rsidR="0063012A">
              <w:rPr>
                <w:rFonts w:ascii="Book Antiqua" w:hAnsi="Book Antiqua"/>
                <w:color w:val="000000"/>
                <w:sz w:val="20"/>
                <w:szCs w:val="20"/>
              </w:rPr>
              <w:t>, MS Build</w:t>
            </w:r>
            <w:r w:rsidR="008C1E85">
              <w:rPr>
                <w:rFonts w:ascii="Book Antiqua" w:hAnsi="Book Antiqua"/>
                <w:color w:val="000000"/>
                <w:sz w:val="20"/>
                <w:szCs w:val="20"/>
              </w:rPr>
              <w:t xml:space="preserve"> and Deploy,</w:t>
            </w:r>
          </w:p>
          <w:p w:rsidR="00F7007A" w:rsidRDefault="008C1E85" w:rsidP="008C1E85">
            <w:pPr>
              <w:snapToGrid w:val="0"/>
              <w:jc w:val="both"/>
              <w:rPr>
                <w:rFonts w:ascii="Book Antiqua" w:hAnsi="Book Antiqua"/>
                <w:color w:val="000000"/>
                <w:sz w:val="20"/>
                <w:szCs w:val="20"/>
              </w:rPr>
            </w:pPr>
            <w:r>
              <w:rPr>
                <w:rFonts w:ascii="Book Antiqua" w:hAnsi="Book Antiqua"/>
                <w:color w:val="000000"/>
                <w:sz w:val="20"/>
                <w:szCs w:val="20"/>
              </w:rPr>
              <w:t>Log4Net, ELMAH logging, WCSF, MS Practices&amp; Patterns,</w:t>
            </w:r>
            <w:r w:rsidR="003A22D5">
              <w:rPr>
                <w:rFonts w:ascii="Book Antiqua" w:hAnsi="Book Antiqua"/>
                <w:color w:val="000000"/>
                <w:sz w:val="20"/>
                <w:szCs w:val="20"/>
              </w:rPr>
              <w:t xml:space="preserve"> Code Refactoring &amp; analysis</w:t>
            </w:r>
            <w:r w:rsidR="00A0168D">
              <w:rPr>
                <w:rFonts w:ascii="Book Antiqua" w:hAnsi="Book Antiqua"/>
                <w:color w:val="000000"/>
                <w:sz w:val="20"/>
                <w:szCs w:val="20"/>
              </w:rPr>
              <w:t>, metrics</w:t>
            </w:r>
            <w:r w:rsidR="003A22D5">
              <w:rPr>
                <w:rFonts w:ascii="Book Antiqua" w:hAnsi="Book Antiqua"/>
                <w:color w:val="000000"/>
                <w:sz w:val="20"/>
                <w:szCs w:val="20"/>
              </w:rPr>
              <w:t>.</w:t>
            </w:r>
          </w:p>
          <w:p w:rsidR="00A0168D" w:rsidRDefault="00A0168D" w:rsidP="008C1E85">
            <w:pPr>
              <w:snapToGrid w:val="0"/>
              <w:jc w:val="both"/>
              <w:rPr>
                <w:rFonts w:ascii="Book Antiqua" w:hAnsi="Book Antiqua"/>
                <w:color w:val="000000"/>
                <w:sz w:val="20"/>
                <w:szCs w:val="20"/>
              </w:rPr>
            </w:pPr>
          </w:p>
        </w:tc>
      </w:tr>
    </w:tbl>
    <w:p w:rsidR="007937DA" w:rsidRDefault="00F64026" w:rsidP="007937DA">
      <w:pPr>
        <w:pStyle w:val="Heading5"/>
        <w:shd w:val="clear" w:color="auto" w:fill="C0C0C0"/>
        <w:tabs>
          <w:tab w:val="left" w:pos="0"/>
        </w:tabs>
        <w:rPr>
          <w:rStyle w:val="Book"/>
          <w:color w:val="000000"/>
          <w:u w:val="none"/>
          <w:lang w:val="en-US"/>
        </w:rPr>
      </w:pPr>
      <w:r>
        <w:rPr>
          <w:rStyle w:val="Book"/>
          <w:color w:val="000000"/>
          <w:u w:val="none"/>
          <w:lang w:val="en-US"/>
        </w:rPr>
        <w:t>EXPERIENCE SUMMARY</w:t>
      </w:r>
    </w:p>
    <w:p w:rsidR="000D0BBD" w:rsidRPr="000D0BBD" w:rsidRDefault="000D0BBD" w:rsidP="000D0BBD">
      <w:pPr>
        <w:pStyle w:val="BodyText"/>
        <w:jc w:val="both"/>
        <w:rPr>
          <w:rFonts w:ascii="Book Antiqua" w:hAnsi="Book Antiqua"/>
          <w:b/>
          <w:color w:val="000000"/>
        </w:rPr>
      </w:pPr>
    </w:p>
    <w:p w:rsidR="000D0BBD" w:rsidRPr="000D0BBD" w:rsidRDefault="000D0BBD" w:rsidP="007937DA">
      <w:pPr>
        <w:pStyle w:val="BodyText"/>
        <w:numPr>
          <w:ilvl w:val="0"/>
          <w:numId w:val="6"/>
        </w:numPr>
        <w:jc w:val="both"/>
        <w:rPr>
          <w:rFonts w:ascii="Book Antiqua" w:hAnsi="Book Antiqua"/>
          <w:b/>
          <w:color w:val="000000"/>
        </w:rPr>
      </w:pPr>
      <w:r w:rsidRPr="000D0BBD">
        <w:rPr>
          <w:rFonts w:ascii="Book Antiqua" w:hAnsi="Book Antiqua" w:cs="Arial"/>
          <w:color w:val="000000"/>
        </w:rPr>
        <w:t xml:space="preserve">Good exposure to each of the phases of </w:t>
      </w:r>
      <w:r w:rsidRPr="000D0BBD">
        <w:rPr>
          <w:rFonts w:ascii="Book Antiqua" w:hAnsi="Book Antiqua" w:cs="Arial"/>
          <w:b/>
          <w:color w:val="000000"/>
        </w:rPr>
        <w:t>Software Development Life Cycle (SDLC)</w:t>
      </w:r>
      <w:r w:rsidRPr="000D0BBD">
        <w:rPr>
          <w:rFonts w:ascii="Book Antiqua" w:hAnsi="Book Antiqua" w:cs="Arial"/>
          <w:color w:val="000000"/>
        </w:rPr>
        <w:t>. Develop</w:t>
      </w:r>
      <w:r>
        <w:rPr>
          <w:rFonts w:ascii="Book Antiqua" w:hAnsi="Book Antiqua" w:cs="Arial"/>
          <w:color w:val="000000"/>
        </w:rPr>
        <w:t>ed</w:t>
      </w:r>
      <w:r w:rsidRPr="000D0BBD">
        <w:rPr>
          <w:rFonts w:ascii="Book Antiqua" w:hAnsi="Book Antiqua" w:cs="Arial"/>
          <w:color w:val="000000"/>
        </w:rPr>
        <w:t xml:space="preserve"> projects from stage of concept to full implementation</w:t>
      </w:r>
      <w:r>
        <w:rPr>
          <w:rFonts w:ascii="Book Antiqua" w:hAnsi="Book Antiqua" w:cs="Arial"/>
          <w:color w:val="000000"/>
        </w:rPr>
        <w:t>.</w:t>
      </w:r>
    </w:p>
    <w:p w:rsidR="007937DA" w:rsidRPr="000D0BBD" w:rsidRDefault="000D0BBD" w:rsidP="007937DA">
      <w:pPr>
        <w:pStyle w:val="BodyText"/>
        <w:numPr>
          <w:ilvl w:val="0"/>
          <w:numId w:val="6"/>
        </w:numPr>
        <w:jc w:val="both"/>
        <w:rPr>
          <w:rFonts w:ascii="Book Antiqua" w:hAnsi="Book Antiqua"/>
          <w:b/>
          <w:color w:val="000000"/>
        </w:rPr>
      </w:pPr>
      <w:r w:rsidRPr="000D0BBD">
        <w:rPr>
          <w:rFonts w:ascii="Book Antiqua" w:hAnsi="Book Antiqua" w:cs="Arial"/>
          <w:color w:val="000000"/>
        </w:rPr>
        <w:t>A skilled programmer with a flair for adopting new technologies, designing and building applications</w:t>
      </w:r>
      <w:r>
        <w:rPr>
          <w:rFonts w:ascii="Book Antiqua" w:hAnsi="Book Antiqua" w:cs="Arial"/>
          <w:color w:val="000000"/>
        </w:rPr>
        <w:t>.</w:t>
      </w:r>
    </w:p>
    <w:p w:rsidR="000D0BBD" w:rsidRPr="000D0BBD" w:rsidRDefault="000D0BBD" w:rsidP="007937DA">
      <w:pPr>
        <w:pStyle w:val="BodyText"/>
        <w:numPr>
          <w:ilvl w:val="0"/>
          <w:numId w:val="6"/>
        </w:numPr>
        <w:jc w:val="both"/>
        <w:rPr>
          <w:rFonts w:ascii="Book Antiqua" w:hAnsi="Book Antiqua"/>
          <w:b/>
          <w:color w:val="000000"/>
        </w:rPr>
      </w:pPr>
      <w:r>
        <w:rPr>
          <w:rFonts w:ascii="Book Antiqua" w:hAnsi="Book Antiqua" w:cs="Arial"/>
          <w:color w:val="000000"/>
        </w:rPr>
        <w:t xml:space="preserve">Experienced in working in </w:t>
      </w:r>
      <w:r w:rsidR="001F1EE1">
        <w:rPr>
          <w:rFonts w:ascii="Book Antiqua" w:hAnsi="Book Antiqua" w:cs="Arial"/>
          <w:b/>
          <w:color w:val="000000"/>
        </w:rPr>
        <w:t>agile</w:t>
      </w:r>
      <w:r>
        <w:rPr>
          <w:rFonts w:ascii="Book Antiqua" w:hAnsi="Book Antiqua" w:cs="Arial"/>
          <w:color w:val="000000"/>
        </w:rPr>
        <w:t xml:space="preserve"> process and </w:t>
      </w:r>
      <w:proofErr w:type="spellStart"/>
      <w:r>
        <w:rPr>
          <w:rFonts w:ascii="Book Antiqua" w:hAnsi="Book Antiqua" w:cs="Arial"/>
          <w:b/>
          <w:color w:val="000000"/>
        </w:rPr>
        <w:t>K</w:t>
      </w:r>
      <w:r w:rsidRPr="000D0BBD">
        <w:rPr>
          <w:rFonts w:ascii="Book Antiqua" w:hAnsi="Book Antiqua" w:cs="Arial"/>
          <w:b/>
          <w:color w:val="000000"/>
        </w:rPr>
        <w:t>anban</w:t>
      </w:r>
      <w:proofErr w:type="spellEnd"/>
      <w:r>
        <w:rPr>
          <w:rFonts w:ascii="Book Antiqua" w:hAnsi="Book Antiqua" w:cs="Arial"/>
          <w:color w:val="000000"/>
        </w:rPr>
        <w:t xml:space="preserve"> process.</w:t>
      </w:r>
    </w:p>
    <w:p w:rsidR="000D0BBD" w:rsidRPr="001F1EE1" w:rsidRDefault="00BD6D02" w:rsidP="007937DA">
      <w:pPr>
        <w:pStyle w:val="BodyText"/>
        <w:numPr>
          <w:ilvl w:val="0"/>
          <w:numId w:val="6"/>
        </w:numPr>
        <w:jc w:val="both"/>
        <w:rPr>
          <w:rFonts w:ascii="Book Antiqua" w:hAnsi="Book Antiqua"/>
          <w:b/>
          <w:color w:val="000000"/>
        </w:rPr>
      </w:pPr>
      <w:r>
        <w:rPr>
          <w:rFonts w:ascii="Book Antiqua" w:hAnsi="Book Antiqua"/>
          <w:color w:val="000000"/>
        </w:rPr>
        <w:t xml:space="preserve">Having </w:t>
      </w:r>
      <w:r w:rsidR="006F5CB5">
        <w:rPr>
          <w:rFonts w:ascii="Book Antiqua" w:hAnsi="Book Antiqua"/>
          <w:color w:val="000000"/>
        </w:rPr>
        <w:t xml:space="preserve">in-depth </w:t>
      </w:r>
      <w:r>
        <w:rPr>
          <w:rFonts w:ascii="Book Antiqua" w:hAnsi="Book Antiqua"/>
          <w:color w:val="000000"/>
        </w:rPr>
        <w:t>analysis and troubleshooting skills</w:t>
      </w:r>
      <w:r w:rsidR="002920BF">
        <w:rPr>
          <w:rFonts w:ascii="Book Antiqua" w:hAnsi="Book Antiqua"/>
          <w:color w:val="000000"/>
        </w:rPr>
        <w:t xml:space="preserve">, </w:t>
      </w:r>
      <w:r w:rsidR="006F5CB5">
        <w:rPr>
          <w:rFonts w:ascii="Book Antiqua" w:hAnsi="Book Antiqua"/>
          <w:color w:val="000000"/>
        </w:rPr>
        <w:t xml:space="preserve">a team player, efficient at </w:t>
      </w:r>
      <w:r w:rsidR="002920BF">
        <w:rPr>
          <w:rFonts w:ascii="Book Antiqua" w:hAnsi="Book Antiqua"/>
          <w:color w:val="000000"/>
        </w:rPr>
        <w:t>understanding business requirements and providing solutions</w:t>
      </w:r>
      <w:r w:rsidR="006F5CB5">
        <w:rPr>
          <w:rFonts w:ascii="Book Antiqua" w:hAnsi="Book Antiqua"/>
          <w:color w:val="000000"/>
        </w:rPr>
        <w:t>.</w:t>
      </w:r>
      <w:r w:rsidR="002920BF">
        <w:rPr>
          <w:rFonts w:ascii="Book Antiqua" w:hAnsi="Book Antiqua"/>
          <w:color w:val="000000"/>
        </w:rPr>
        <w:t xml:space="preserve"> </w:t>
      </w:r>
    </w:p>
    <w:p w:rsidR="001F1EE1" w:rsidRPr="001F1EE1" w:rsidRDefault="001F1EE1" w:rsidP="007937DA">
      <w:pPr>
        <w:pStyle w:val="BodyText"/>
        <w:numPr>
          <w:ilvl w:val="0"/>
          <w:numId w:val="6"/>
        </w:numPr>
        <w:jc w:val="both"/>
        <w:rPr>
          <w:rFonts w:ascii="Book Antiqua" w:hAnsi="Book Antiqua"/>
          <w:color w:val="000000"/>
        </w:rPr>
      </w:pPr>
      <w:r w:rsidRPr="001F1EE1">
        <w:rPr>
          <w:rFonts w:ascii="Book Antiqua" w:hAnsi="Book Antiqua"/>
          <w:color w:val="000000"/>
        </w:rPr>
        <w:t>Extensive</w:t>
      </w:r>
      <w:r>
        <w:rPr>
          <w:rFonts w:ascii="Book Antiqua" w:hAnsi="Book Antiqua"/>
          <w:color w:val="000000"/>
        </w:rPr>
        <w:t xml:space="preserve"> expertise in handling production deployment support, critical incidents, bridges.</w:t>
      </w:r>
    </w:p>
    <w:p w:rsidR="007937DA" w:rsidRDefault="007937DA" w:rsidP="00F7007A">
      <w:pPr>
        <w:spacing w:before="20" w:after="20"/>
        <w:jc w:val="both"/>
        <w:rPr>
          <w:rFonts w:ascii="Book Antiqua" w:hAnsi="Book Antiqua"/>
          <w:color w:val="000000"/>
          <w:sz w:val="20"/>
          <w:szCs w:val="20"/>
        </w:rPr>
      </w:pPr>
    </w:p>
    <w:p w:rsidR="000D560A" w:rsidRDefault="000D560A" w:rsidP="000D560A">
      <w:pPr>
        <w:pStyle w:val="Heading5"/>
        <w:shd w:val="clear" w:color="auto" w:fill="C0C0C0"/>
        <w:tabs>
          <w:tab w:val="left" w:pos="0"/>
        </w:tabs>
        <w:spacing w:before="0"/>
        <w:rPr>
          <w:rStyle w:val="Book"/>
          <w:color w:val="000000"/>
          <w:u w:val="none"/>
          <w:lang w:val="en-US"/>
        </w:rPr>
      </w:pPr>
      <w:r>
        <w:rPr>
          <w:rStyle w:val="Book"/>
          <w:color w:val="000000"/>
          <w:u w:val="none"/>
          <w:lang w:val="en-US"/>
        </w:rPr>
        <w:t>PROJECT EXPERIENCE</w:t>
      </w:r>
    </w:p>
    <w:p w:rsidR="00487513" w:rsidRDefault="007836F0" w:rsidP="00487513">
      <w:pPr>
        <w:tabs>
          <w:tab w:val="right" w:pos="10224"/>
        </w:tabs>
        <w:spacing w:before="60"/>
        <w:jc w:val="both"/>
        <w:rPr>
          <w:rFonts w:ascii="Book Antiqua" w:hAnsi="Book Antiqua"/>
          <w:b/>
          <w:color w:val="000000"/>
          <w:sz w:val="20"/>
          <w:szCs w:val="20"/>
        </w:rPr>
      </w:pPr>
      <w:r>
        <w:rPr>
          <w:rFonts w:ascii="Book Antiqua" w:hAnsi="Book Antiqua"/>
          <w:b/>
          <w:color w:val="000000"/>
          <w:sz w:val="20"/>
          <w:szCs w:val="20"/>
        </w:rPr>
        <w:t>Synechron Inc., Pune, India</w:t>
      </w:r>
      <w:r w:rsidR="00487513">
        <w:rPr>
          <w:rFonts w:ascii="Book Antiqua" w:hAnsi="Book Antiqua"/>
          <w:b/>
          <w:color w:val="000000"/>
          <w:sz w:val="20"/>
          <w:szCs w:val="20"/>
        </w:rPr>
        <w:tab/>
        <w:t>Sep’11 till date</w:t>
      </w:r>
    </w:p>
    <w:p w:rsidR="00487513" w:rsidRDefault="00487513" w:rsidP="00487513">
      <w:pPr>
        <w:pBdr>
          <w:bottom w:val="double" w:sz="1" w:space="1" w:color="000000"/>
        </w:pBdr>
        <w:tabs>
          <w:tab w:val="right" w:pos="10224"/>
        </w:tabs>
        <w:snapToGrid w:val="0"/>
        <w:jc w:val="both"/>
        <w:rPr>
          <w:rFonts w:ascii="Book Antiqua" w:hAnsi="Book Antiqua" w:cs="Arial"/>
          <w:color w:val="000000"/>
          <w:sz w:val="20"/>
          <w:szCs w:val="20"/>
        </w:rPr>
      </w:pPr>
    </w:p>
    <w:p w:rsidR="00793765" w:rsidRDefault="00793765" w:rsidP="005A5000">
      <w:pPr>
        <w:tabs>
          <w:tab w:val="right" w:pos="10224"/>
        </w:tabs>
        <w:jc w:val="both"/>
        <w:rPr>
          <w:rFonts w:ascii="Book Antiqua" w:hAnsi="Book Antiqua"/>
          <w:b/>
          <w:color w:val="000000"/>
          <w:spacing w:val="4"/>
          <w:sz w:val="20"/>
          <w:szCs w:val="20"/>
        </w:rPr>
      </w:pPr>
    </w:p>
    <w:p w:rsidR="005A5000" w:rsidRDefault="005A5000" w:rsidP="005A5000">
      <w:pPr>
        <w:tabs>
          <w:tab w:val="right" w:pos="10224"/>
        </w:tabs>
        <w:jc w:val="both"/>
        <w:rPr>
          <w:rFonts w:ascii="Book Antiqua" w:hAnsi="Book Antiqua" w:cs="Arial"/>
          <w:b/>
          <w:color w:val="000000"/>
          <w:sz w:val="20"/>
          <w:szCs w:val="20"/>
        </w:rPr>
      </w:pPr>
      <w:r>
        <w:rPr>
          <w:rFonts w:ascii="Book Antiqua" w:hAnsi="Book Antiqua"/>
          <w:b/>
          <w:color w:val="000000"/>
          <w:spacing w:val="4"/>
          <w:sz w:val="20"/>
          <w:szCs w:val="20"/>
        </w:rPr>
        <w:t>1</w:t>
      </w:r>
      <w:r w:rsidRPr="00C2236A">
        <w:rPr>
          <w:rFonts w:ascii="Book Antiqua" w:hAnsi="Book Antiqua"/>
          <w:b/>
          <w:color w:val="000000"/>
          <w:spacing w:val="4"/>
          <w:sz w:val="20"/>
          <w:szCs w:val="20"/>
        </w:rPr>
        <w:t xml:space="preserve">. Project: </w:t>
      </w:r>
      <w:r>
        <w:rPr>
          <w:rFonts w:ascii="Book Antiqua" w:hAnsi="Book Antiqua" w:cs="Arial"/>
          <w:color w:val="000000"/>
          <w:sz w:val="20"/>
          <w:szCs w:val="20"/>
        </w:rPr>
        <w:t>Web Claims</w:t>
      </w:r>
      <w:r w:rsidR="00793765">
        <w:rPr>
          <w:rFonts w:ascii="Book Antiqua" w:hAnsi="Book Antiqua" w:cs="Arial"/>
          <w:color w:val="000000"/>
          <w:sz w:val="20"/>
          <w:szCs w:val="20"/>
        </w:rPr>
        <w:t>/jCare/jCareAdmin</w:t>
      </w:r>
      <w:r>
        <w:rPr>
          <w:rFonts w:ascii="Book Antiqua" w:hAnsi="Book Antiqua" w:cs="Arial"/>
          <w:color w:val="000000"/>
          <w:sz w:val="20"/>
          <w:szCs w:val="20"/>
        </w:rPr>
        <w:t xml:space="preserve"> </w:t>
      </w:r>
      <w:proofErr w:type="spellStart"/>
      <w:r>
        <w:rPr>
          <w:rFonts w:ascii="Book Antiqua" w:hAnsi="Book Antiqua" w:cs="Arial"/>
          <w:color w:val="000000"/>
          <w:sz w:val="20"/>
          <w:szCs w:val="20"/>
        </w:rPr>
        <w:t>Redis</w:t>
      </w:r>
      <w:proofErr w:type="spellEnd"/>
      <w:r>
        <w:rPr>
          <w:rFonts w:ascii="Book Antiqua" w:hAnsi="Book Antiqua" w:cs="Arial"/>
          <w:color w:val="000000"/>
          <w:sz w:val="20"/>
          <w:szCs w:val="20"/>
        </w:rPr>
        <w:t xml:space="preserve"> State </w:t>
      </w:r>
      <w:r w:rsidR="00793765">
        <w:rPr>
          <w:rFonts w:ascii="Book Antiqua" w:hAnsi="Book Antiqua" w:cs="Arial"/>
          <w:color w:val="000000"/>
          <w:sz w:val="20"/>
          <w:szCs w:val="20"/>
        </w:rPr>
        <w:t xml:space="preserve">and Sentinel </w:t>
      </w:r>
      <w:r>
        <w:rPr>
          <w:rFonts w:ascii="Book Antiqua" w:hAnsi="Book Antiqua" w:cs="Arial"/>
          <w:color w:val="000000"/>
          <w:sz w:val="20"/>
          <w:szCs w:val="20"/>
        </w:rPr>
        <w:t>Configuration</w:t>
      </w:r>
      <w:r>
        <w:rPr>
          <w:rFonts w:ascii="Book Antiqua" w:hAnsi="Book Antiqua" w:cs="Arial"/>
          <w:color w:val="000000"/>
          <w:sz w:val="20"/>
          <w:szCs w:val="20"/>
        </w:rPr>
        <w:tab/>
      </w:r>
      <w:r>
        <w:rPr>
          <w:rFonts w:ascii="Book Antiqua" w:hAnsi="Book Antiqua" w:cs="Arial"/>
          <w:b/>
          <w:color w:val="000000"/>
          <w:sz w:val="20"/>
          <w:szCs w:val="20"/>
        </w:rPr>
        <w:t>Nov’14</w:t>
      </w:r>
      <w:r w:rsidRPr="00C2236A">
        <w:rPr>
          <w:rFonts w:ascii="Book Antiqua" w:hAnsi="Book Antiqua" w:cs="Arial"/>
          <w:b/>
          <w:color w:val="000000"/>
          <w:sz w:val="20"/>
          <w:szCs w:val="20"/>
        </w:rPr>
        <w:t xml:space="preserve"> to </w:t>
      </w:r>
      <w:r w:rsidR="00FF3215">
        <w:rPr>
          <w:rFonts w:ascii="Book Antiqua" w:hAnsi="Book Antiqua" w:cs="Arial"/>
          <w:b/>
          <w:color w:val="000000"/>
          <w:sz w:val="20"/>
          <w:szCs w:val="20"/>
        </w:rPr>
        <w:t>Mar</w:t>
      </w:r>
      <w:r w:rsidRPr="00C2236A">
        <w:rPr>
          <w:rFonts w:ascii="Book Antiqua" w:hAnsi="Book Antiqua" w:cs="Arial"/>
          <w:b/>
          <w:color w:val="000000"/>
          <w:sz w:val="20"/>
          <w:szCs w:val="20"/>
        </w:rPr>
        <w:t>’</w:t>
      </w:r>
      <w:r>
        <w:rPr>
          <w:rFonts w:ascii="Book Antiqua" w:hAnsi="Book Antiqua" w:cs="Arial"/>
          <w:b/>
          <w:color w:val="000000"/>
          <w:sz w:val="20"/>
          <w:szCs w:val="20"/>
        </w:rPr>
        <w:t>15</w:t>
      </w:r>
    </w:p>
    <w:p w:rsidR="005A5000" w:rsidRDefault="005A5000" w:rsidP="005A5000">
      <w:pPr>
        <w:tabs>
          <w:tab w:val="right" w:pos="10224"/>
        </w:tabs>
        <w:jc w:val="both"/>
        <w:rPr>
          <w:rFonts w:ascii="Book Antiqua" w:hAnsi="Book Antiqua"/>
          <w:b/>
          <w:color w:val="000000"/>
          <w:sz w:val="20"/>
          <w:szCs w:val="20"/>
        </w:rPr>
      </w:pPr>
      <w:r>
        <w:rPr>
          <w:rFonts w:ascii="Book Antiqua" w:hAnsi="Book Antiqua"/>
          <w:b/>
          <w:color w:val="000000"/>
          <w:sz w:val="20"/>
          <w:szCs w:val="20"/>
        </w:rPr>
        <w:t>Client: Asurion Japan K.K., Tokyo, Japan</w:t>
      </w:r>
    </w:p>
    <w:p w:rsidR="005A5000" w:rsidRDefault="005A5000" w:rsidP="005A5000">
      <w:pPr>
        <w:tabs>
          <w:tab w:val="right" w:pos="10224"/>
        </w:tabs>
        <w:jc w:val="both"/>
        <w:rPr>
          <w:rFonts w:ascii="Book Antiqua" w:hAnsi="Book Antiqua"/>
          <w:b/>
          <w:color w:val="000000"/>
          <w:sz w:val="20"/>
          <w:szCs w:val="20"/>
        </w:rPr>
      </w:pPr>
      <w:r>
        <w:rPr>
          <w:rFonts w:ascii="Book Antiqua" w:hAnsi="Book Antiqua"/>
          <w:b/>
          <w:color w:val="000000"/>
          <w:sz w:val="20"/>
          <w:szCs w:val="20"/>
        </w:rPr>
        <w:t>Role: Lead</w:t>
      </w:r>
    </w:p>
    <w:p w:rsidR="000D560A" w:rsidRDefault="005A5000" w:rsidP="005A5000">
      <w:pPr>
        <w:rPr>
          <w:rFonts w:ascii="Book Antiqua" w:hAnsi="Book Antiqua"/>
          <w:color w:val="000000"/>
          <w:sz w:val="20"/>
          <w:szCs w:val="20"/>
        </w:rPr>
      </w:pPr>
      <w:r w:rsidRPr="00C2236A">
        <w:rPr>
          <w:rFonts w:ascii="Book Antiqua" w:hAnsi="Book Antiqua"/>
          <w:b/>
          <w:color w:val="000000"/>
          <w:sz w:val="20"/>
          <w:szCs w:val="20"/>
        </w:rPr>
        <w:t>Description:</w:t>
      </w:r>
      <w:r w:rsidR="00793765">
        <w:rPr>
          <w:rFonts w:ascii="Book Antiqua" w:hAnsi="Book Antiqua"/>
          <w:b/>
          <w:color w:val="000000"/>
          <w:sz w:val="20"/>
          <w:szCs w:val="20"/>
        </w:rPr>
        <w:t xml:space="preserve"> </w:t>
      </w:r>
      <w:r w:rsidR="00793765">
        <w:rPr>
          <w:rFonts w:ascii="Book Antiqua" w:hAnsi="Book Antiqua"/>
          <w:color w:val="000000"/>
          <w:sz w:val="20"/>
          <w:szCs w:val="20"/>
        </w:rPr>
        <w:t xml:space="preserve">Configure web applications jCare, Web Claims and jCareAdmin into out-proc session on </w:t>
      </w:r>
      <w:proofErr w:type="spellStart"/>
      <w:r w:rsidR="00793765">
        <w:rPr>
          <w:rFonts w:ascii="Book Antiqua" w:hAnsi="Book Antiqua"/>
          <w:color w:val="000000"/>
          <w:sz w:val="20"/>
          <w:szCs w:val="20"/>
        </w:rPr>
        <w:t>Redis</w:t>
      </w:r>
      <w:proofErr w:type="spellEnd"/>
      <w:r w:rsidR="00793765">
        <w:rPr>
          <w:rFonts w:ascii="Book Antiqua" w:hAnsi="Book Antiqua"/>
          <w:color w:val="000000"/>
          <w:sz w:val="20"/>
          <w:szCs w:val="20"/>
        </w:rPr>
        <w:t xml:space="preserve"> State Server and provide high availability solution with Sentinel.</w:t>
      </w:r>
    </w:p>
    <w:p w:rsidR="00793765" w:rsidRPr="00C2236A" w:rsidRDefault="00793765" w:rsidP="00793765">
      <w:pPr>
        <w:tabs>
          <w:tab w:val="right" w:pos="10224"/>
        </w:tabs>
        <w:jc w:val="both"/>
        <w:rPr>
          <w:rFonts w:ascii="Book Antiqua" w:hAnsi="Book Antiqua"/>
          <w:b/>
          <w:color w:val="000000"/>
          <w:sz w:val="20"/>
          <w:szCs w:val="20"/>
        </w:rPr>
      </w:pPr>
      <w:r w:rsidRPr="00C2236A">
        <w:rPr>
          <w:rFonts w:ascii="Book Antiqua" w:hAnsi="Book Antiqua"/>
          <w:b/>
          <w:color w:val="000000"/>
          <w:sz w:val="20"/>
          <w:szCs w:val="20"/>
        </w:rPr>
        <w:lastRenderedPageBreak/>
        <w:t>Responsibilities:</w:t>
      </w:r>
    </w:p>
    <w:p w:rsidR="00793765" w:rsidRPr="00793765" w:rsidRDefault="00793765" w:rsidP="005A5000">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Iden</w:t>
      </w:r>
      <w:r w:rsidR="00F66FD6">
        <w:rPr>
          <w:rFonts w:ascii="Book Antiqua" w:hAnsi="Book Antiqua" w:cs="Arial"/>
          <w:color w:val="000000"/>
          <w:sz w:val="20"/>
          <w:szCs w:val="20"/>
        </w:rPr>
        <w:t>tify</w:t>
      </w:r>
      <w:r>
        <w:rPr>
          <w:rFonts w:ascii="Book Antiqua" w:hAnsi="Book Antiqua" w:cs="Arial"/>
          <w:color w:val="000000"/>
          <w:sz w:val="20"/>
          <w:szCs w:val="20"/>
        </w:rPr>
        <w:t xml:space="preserve"> tasks for </w:t>
      </w:r>
      <w:proofErr w:type="spellStart"/>
      <w:r>
        <w:rPr>
          <w:rFonts w:ascii="Book Antiqua" w:hAnsi="Book Antiqua" w:cs="Arial"/>
          <w:color w:val="000000"/>
          <w:sz w:val="20"/>
          <w:szCs w:val="20"/>
        </w:rPr>
        <w:t>Redis</w:t>
      </w:r>
      <w:proofErr w:type="spellEnd"/>
      <w:r>
        <w:rPr>
          <w:rFonts w:ascii="Book Antiqua" w:hAnsi="Book Antiqua" w:cs="Arial"/>
          <w:color w:val="000000"/>
          <w:sz w:val="20"/>
          <w:szCs w:val="20"/>
        </w:rPr>
        <w:t xml:space="preserve"> and Sentinel configurations including replication, persistence, HA, </w:t>
      </w:r>
      <w:proofErr w:type="spellStart"/>
      <w:r>
        <w:rPr>
          <w:rFonts w:ascii="Book Antiqua" w:hAnsi="Book Antiqua" w:cs="Arial"/>
          <w:color w:val="000000"/>
          <w:sz w:val="20"/>
          <w:szCs w:val="20"/>
        </w:rPr>
        <w:t>Redis</w:t>
      </w:r>
      <w:proofErr w:type="spellEnd"/>
      <w:r>
        <w:rPr>
          <w:rFonts w:ascii="Book Antiqua" w:hAnsi="Book Antiqua" w:cs="Arial"/>
          <w:color w:val="000000"/>
          <w:sz w:val="20"/>
          <w:szCs w:val="20"/>
        </w:rPr>
        <w:t xml:space="preserve"> administration, fall-back and fail over strategy, troubleshooting.  </w:t>
      </w:r>
    </w:p>
    <w:p w:rsidR="00793765" w:rsidRPr="00793765" w:rsidRDefault="0027589D" w:rsidP="005A5000">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Create</w:t>
      </w:r>
      <w:r w:rsidR="004E7B71">
        <w:rPr>
          <w:rFonts w:ascii="Book Antiqua" w:hAnsi="Book Antiqua" w:cs="Arial"/>
          <w:color w:val="000000"/>
          <w:sz w:val="20"/>
          <w:szCs w:val="20"/>
        </w:rPr>
        <w:t xml:space="preserve"> </w:t>
      </w:r>
      <w:r>
        <w:rPr>
          <w:rFonts w:ascii="Book Antiqua" w:hAnsi="Book Antiqua" w:cs="Arial"/>
          <w:color w:val="000000"/>
          <w:sz w:val="20"/>
          <w:szCs w:val="20"/>
        </w:rPr>
        <w:t xml:space="preserve">and </w:t>
      </w:r>
      <w:r w:rsidR="00F66FD6">
        <w:rPr>
          <w:rFonts w:ascii="Book Antiqua" w:hAnsi="Book Antiqua" w:cs="Arial"/>
          <w:color w:val="000000"/>
          <w:sz w:val="20"/>
          <w:szCs w:val="20"/>
        </w:rPr>
        <w:t>design PCAM documents.</w:t>
      </w:r>
    </w:p>
    <w:p w:rsidR="00F66FD6" w:rsidRDefault="00F66FD6" w:rsidP="00F66FD6">
      <w:pPr>
        <w:numPr>
          <w:ilvl w:val="0"/>
          <w:numId w:val="5"/>
        </w:numPr>
        <w:spacing w:before="40" w:after="40"/>
        <w:jc w:val="both"/>
        <w:rPr>
          <w:rFonts w:ascii="Book Antiqua" w:hAnsi="Book Antiqua" w:cs="Arial"/>
          <w:color w:val="000000"/>
          <w:sz w:val="20"/>
          <w:szCs w:val="20"/>
        </w:rPr>
      </w:pPr>
      <w:r w:rsidRPr="00F66FD6">
        <w:rPr>
          <w:rFonts w:ascii="Book Antiqua" w:hAnsi="Book Antiqua" w:cs="Arial"/>
          <w:color w:val="000000"/>
          <w:sz w:val="20"/>
          <w:szCs w:val="20"/>
        </w:rPr>
        <w:t>Configure pilot application</w:t>
      </w:r>
      <w:r w:rsidR="00710BCB">
        <w:rPr>
          <w:rFonts w:ascii="Book Antiqua" w:hAnsi="Book Antiqua" w:cs="Arial"/>
          <w:color w:val="000000"/>
          <w:sz w:val="20"/>
          <w:szCs w:val="20"/>
        </w:rPr>
        <w:t xml:space="preserve"> with master-slave replications</w:t>
      </w:r>
      <w:r>
        <w:rPr>
          <w:rFonts w:ascii="Book Antiqua" w:hAnsi="Book Antiqua" w:cs="Arial"/>
          <w:color w:val="000000"/>
          <w:sz w:val="20"/>
          <w:szCs w:val="20"/>
        </w:rPr>
        <w:t>, monitor performance, load results and high availability.</w:t>
      </w:r>
    </w:p>
    <w:p w:rsidR="00F66FD6" w:rsidRPr="00F66FD6" w:rsidRDefault="00F66FD6" w:rsidP="00F66FD6">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Guide the team on handling issues and troubleshooting.</w:t>
      </w:r>
    </w:p>
    <w:p w:rsidR="00F66FD6" w:rsidRPr="00561F53" w:rsidRDefault="00F66FD6" w:rsidP="00F66FD6">
      <w:pPr>
        <w:pBdr>
          <w:bottom w:val="double" w:sz="1" w:space="1" w:color="000000"/>
        </w:pBdr>
        <w:tabs>
          <w:tab w:val="right" w:pos="10224"/>
        </w:tabs>
        <w:snapToGrid w:val="0"/>
        <w:jc w:val="both"/>
        <w:rPr>
          <w:rFonts w:ascii="Book Antiqua" w:hAnsi="Book Antiqua" w:cs="Arial"/>
          <w:color w:val="000000"/>
          <w:sz w:val="20"/>
          <w:szCs w:val="20"/>
        </w:rPr>
      </w:pPr>
    </w:p>
    <w:p w:rsidR="00F66FD6" w:rsidRPr="00561F53" w:rsidRDefault="00F66FD6" w:rsidP="00362FE4">
      <w:pPr>
        <w:tabs>
          <w:tab w:val="right" w:pos="10224"/>
        </w:tabs>
        <w:jc w:val="both"/>
        <w:rPr>
          <w:rFonts w:ascii="Book Antiqua" w:hAnsi="Book Antiqua"/>
          <w:b/>
          <w:color w:val="000000"/>
          <w:spacing w:val="4"/>
          <w:sz w:val="20"/>
          <w:szCs w:val="20"/>
        </w:rPr>
      </w:pPr>
    </w:p>
    <w:p w:rsidR="00362FE4" w:rsidRDefault="00362FE4" w:rsidP="00362FE4">
      <w:pPr>
        <w:tabs>
          <w:tab w:val="right" w:pos="10224"/>
        </w:tabs>
        <w:jc w:val="both"/>
        <w:rPr>
          <w:rFonts w:ascii="Book Antiqua" w:hAnsi="Book Antiqua" w:cs="Arial"/>
          <w:b/>
          <w:color w:val="000000"/>
          <w:sz w:val="20"/>
          <w:szCs w:val="20"/>
        </w:rPr>
      </w:pPr>
      <w:r>
        <w:rPr>
          <w:rFonts w:ascii="Book Antiqua" w:hAnsi="Book Antiqua"/>
          <w:b/>
          <w:color w:val="000000"/>
          <w:spacing w:val="4"/>
          <w:sz w:val="20"/>
          <w:szCs w:val="20"/>
        </w:rPr>
        <w:t>1</w:t>
      </w:r>
      <w:r w:rsidRPr="00C2236A">
        <w:rPr>
          <w:rFonts w:ascii="Book Antiqua" w:hAnsi="Book Antiqua"/>
          <w:b/>
          <w:color w:val="000000"/>
          <w:spacing w:val="4"/>
          <w:sz w:val="20"/>
          <w:szCs w:val="20"/>
        </w:rPr>
        <w:t xml:space="preserve">. Project: </w:t>
      </w:r>
      <w:r>
        <w:rPr>
          <w:rFonts w:ascii="Book Antiqua" w:hAnsi="Book Antiqua" w:cs="Arial"/>
          <w:color w:val="000000"/>
          <w:sz w:val="20"/>
          <w:szCs w:val="20"/>
        </w:rPr>
        <w:t>NTT DoCoMo Web Claims</w:t>
      </w:r>
      <w:r>
        <w:rPr>
          <w:rFonts w:ascii="Book Antiqua" w:hAnsi="Book Antiqua" w:cs="Arial"/>
          <w:color w:val="000000"/>
          <w:sz w:val="20"/>
          <w:szCs w:val="20"/>
        </w:rPr>
        <w:tab/>
      </w:r>
      <w:r w:rsidR="008F18E2">
        <w:rPr>
          <w:rFonts w:ascii="Book Antiqua" w:hAnsi="Book Antiqua" w:cs="Arial"/>
          <w:b/>
          <w:color w:val="000000"/>
          <w:sz w:val="20"/>
          <w:szCs w:val="20"/>
        </w:rPr>
        <w:t>Nov</w:t>
      </w:r>
      <w:r w:rsidR="0074282A">
        <w:rPr>
          <w:rFonts w:ascii="Book Antiqua" w:hAnsi="Book Antiqua" w:cs="Arial"/>
          <w:b/>
          <w:color w:val="000000"/>
          <w:sz w:val="20"/>
          <w:szCs w:val="20"/>
        </w:rPr>
        <w:t>’13</w:t>
      </w:r>
      <w:r w:rsidRPr="00C2236A">
        <w:rPr>
          <w:rFonts w:ascii="Book Antiqua" w:hAnsi="Book Antiqua" w:cs="Arial"/>
          <w:b/>
          <w:color w:val="000000"/>
          <w:sz w:val="20"/>
          <w:szCs w:val="20"/>
        </w:rPr>
        <w:t xml:space="preserve"> to </w:t>
      </w:r>
      <w:r w:rsidR="005A5000">
        <w:rPr>
          <w:rFonts w:ascii="Book Antiqua" w:hAnsi="Book Antiqua" w:cs="Arial"/>
          <w:b/>
          <w:color w:val="000000"/>
          <w:sz w:val="20"/>
          <w:szCs w:val="20"/>
        </w:rPr>
        <w:t>Oct</w:t>
      </w:r>
      <w:r w:rsidRPr="00C2236A">
        <w:rPr>
          <w:rFonts w:ascii="Book Antiqua" w:hAnsi="Book Antiqua" w:cs="Arial"/>
          <w:b/>
          <w:color w:val="000000"/>
          <w:sz w:val="20"/>
          <w:szCs w:val="20"/>
        </w:rPr>
        <w:t>’</w:t>
      </w:r>
      <w:r w:rsidR="0074282A">
        <w:rPr>
          <w:rFonts w:ascii="Book Antiqua" w:hAnsi="Book Antiqua" w:cs="Arial"/>
          <w:b/>
          <w:color w:val="000000"/>
          <w:sz w:val="20"/>
          <w:szCs w:val="20"/>
        </w:rPr>
        <w:t>14</w:t>
      </w:r>
    </w:p>
    <w:p w:rsidR="00362FE4" w:rsidRDefault="00362FE4" w:rsidP="00362FE4">
      <w:pPr>
        <w:tabs>
          <w:tab w:val="right" w:pos="10224"/>
        </w:tabs>
        <w:jc w:val="both"/>
        <w:rPr>
          <w:rFonts w:ascii="Book Antiqua" w:hAnsi="Book Antiqua"/>
          <w:b/>
          <w:color w:val="000000"/>
          <w:sz w:val="20"/>
          <w:szCs w:val="20"/>
        </w:rPr>
      </w:pPr>
      <w:r>
        <w:rPr>
          <w:rFonts w:ascii="Book Antiqua" w:hAnsi="Book Antiqua"/>
          <w:b/>
          <w:color w:val="000000"/>
          <w:sz w:val="20"/>
          <w:szCs w:val="20"/>
        </w:rPr>
        <w:t>Client: Asurion Japan K.K., Tokyo, Japan</w:t>
      </w:r>
    </w:p>
    <w:p w:rsidR="00362FE4" w:rsidRDefault="00362FE4" w:rsidP="00362FE4">
      <w:pPr>
        <w:tabs>
          <w:tab w:val="right" w:pos="10224"/>
        </w:tabs>
        <w:jc w:val="both"/>
        <w:rPr>
          <w:rFonts w:ascii="Book Antiqua" w:hAnsi="Book Antiqua"/>
          <w:b/>
          <w:color w:val="000000"/>
          <w:sz w:val="20"/>
          <w:szCs w:val="20"/>
        </w:rPr>
      </w:pPr>
      <w:r>
        <w:rPr>
          <w:rFonts w:ascii="Book Antiqua" w:hAnsi="Book Antiqua"/>
          <w:b/>
          <w:color w:val="000000"/>
          <w:sz w:val="20"/>
          <w:szCs w:val="20"/>
        </w:rPr>
        <w:t>Role: Sr. Developer</w:t>
      </w:r>
    </w:p>
    <w:p w:rsidR="004E1BC3" w:rsidRDefault="00362FE4" w:rsidP="00362FE4">
      <w:pPr>
        <w:tabs>
          <w:tab w:val="right" w:pos="10224"/>
        </w:tabs>
        <w:jc w:val="both"/>
        <w:rPr>
          <w:rFonts w:ascii="Book Antiqua" w:hAnsi="Book Antiqua" w:cs="Arial"/>
          <w:color w:val="000000"/>
          <w:sz w:val="20"/>
          <w:szCs w:val="20"/>
          <w:lang w:eastAsia="en-US"/>
        </w:rPr>
      </w:pPr>
      <w:r w:rsidRPr="00C2236A">
        <w:rPr>
          <w:rFonts w:ascii="Book Antiqua" w:hAnsi="Book Antiqua"/>
          <w:b/>
          <w:color w:val="000000"/>
          <w:sz w:val="20"/>
          <w:szCs w:val="20"/>
        </w:rPr>
        <w:t>Description:</w:t>
      </w:r>
      <w:r w:rsidRPr="00C2236A">
        <w:rPr>
          <w:rFonts w:ascii="Book Antiqua" w:hAnsi="Book Antiqua"/>
          <w:color w:val="000000"/>
          <w:sz w:val="20"/>
          <w:szCs w:val="20"/>
        </w:rPr>
        <w:t xml:space="preserve"> </w:t>
      </w:r>
      <w:r w:rsidRPr="00C2236A">
        <w:rPr>
          <w:rFonts w:ascii="Book Antiqua" w:hAnsi="Book Antiqua" w:cs="Arial"/>
          <w:color w:val="000000"/>
          <w:sz w:val="20"/>
          <w:szCs w:val="20"/>
          <w:lang w:eastAsia="en-US"/>
        </w:rPr>
        <w:t xml:space="preserve">The project </w:t>
      </w:r>
      <w:r w:rsidR="0074282A">
        <w:rPr>
          <w:rFonts w:ascii="Book Antiqua" w:hAnsi="Book Antiqua" w:cs="Arial"/>
          <w:color w:val="000000"/>
          <w:sz w:val="20"/>
          <w:szCs w:val="20"/>
          <w:lang w:eastAsia="en-US"/>
        </w:rPr>
        <w:t xml:space="preserve">Web Claims is to build a system </w:t>
      </w:r>
      <w:r w:rsidR="00392CC5">
        <w:rPr>
          <w:rFonts w:ascii="Book Antiqua" w:hAnsi="Book Antiqua" w:cs="Arial"/>
          <w:color w:val="000000"/>
          <w:sz w:val="20"/>
          <w:szCs w:val="20"/>
          <w:lang w:eastAsia="en-US"/>
        </w:rPr>
        <w:t xml:space="preserve">that provides </w:t>
      </w:r>
      <w:r w:rsidR="0074282A">
        <w:rPr>
          <w:rFonts w:ascii="Book Antiqua" w:hAnsi="Book Antiqua" w:cs="Arial"/>
          <w:color w:val="000000"/>
          <w:sz w:val="20"/>
          <w:szCs w:val="20"/>
          <w:lang w:eastAsia="en-US"/>
        </w:rPr>
        <w:t xml:space="preserve">DoCoMo </w:t>
      </w:r>
      <w:r w:rsidR="0074282A" w:rsidRPr="0074282A">
        <w:rPr>
          <w:rFonts w:ascii="Book Antiqua" w:hAnsi="Book Antiqua" w:cs="Arial"/>
          <w:color w:val="000000"/>
          <w:sz w:val="20"/>
          <w:szCs w:val="20"/>
          <w:lang w:eastAsia="en-US"/>
        </w:rPr>
        <w:t>subscribers a qui</w:t>
      </w:r>
      <w:r w:rsidR="0074282A">
        <w:rPr>
          <w:rFonts w:ascii="Book Antiqua" w:hAnsi="Book Antiqua" w:cs="Arial"/>
          <w:color w:val="000000"/>
          <w:sz w:val="20"/>
          <w:szCs w:val="20"/>
          <w:lang w:eastAsia="en-US"/>
        </w:rPr>
        <w:t>ck and convenient way to file claims online for their mobile handset’s peril at any time</w:t>
      </w:r>
      <w:r w:rsidR="00392CC5">
        <w:rPr>
          <w:rFonts w:ascii="Book Antiqua" w:hAnsi="Book Antiqua" w:cs="Arial"/>
          <w:color w:val="000000"/>
          <w:sz w:val="20"/>
          <w:szCs w:val="20"/>
          <w:lang w:eastAsia="en-US"/>
        </w:rPr>
        <w:t xml:space="preserve"> with ease</w:t>
      </w:r>
      <w:r w:rsidRPr="00C2236A">
        <w:rPr>
          <w:rFonts w:ascii="Book Antiqua" w:hAnsi="Book Antiqua" w:cs="Arial"/>
          <w:color w:val="000000"/>
          <w:sz w:val="20"/>
          <w:szCs w:val="20"/>
          <w:lang w:eastAsia="en-US"/>
        </w:rPr>
        <w:t>.</w:t>
      </w:r>
    </w:p>
    <w:p w:rsidR="00362FE4" w:rsidRPr="00C2236A" w:rsidRDefault="004E1BC3" w:rsidP="00362FE4">
      <w:pPr>
        <w:tabs>
          <w:tab w:val="right" w:pos="10224"/>
        </w:tabs>
        <w:jc w:val="both"/>
        <w:rPr>
          <w:rFonts w:ascii="Book Antiqua" w:hAnsi="Book Antiqua" w:cs="Arial"/>
          <w:color w:val="000000"/>
          <w:sz w:val="20"/>
          <w:szCs w:val="20"/>
          <w:lang w:eastAsia="en-US"/>
        </w:rPr>
      </w:pPr>
      <w:r>
        <w:rPr>
          <w:rFonts w:ascii="Book Antiqua" w:hAnsi="Book Antiqua" w:cs="Arial"/>
          <w:color w:val="000000"/>
          <w:sz w:val="20"/>
          <w:szCs w:val="20"/>
          <w:lang w:eastAsia="en-US"/>
        </w:rPr>
        <w:t xml:space="preserve">The application was built using </w:t>
      </w:r>
      <w:r>
        <w:rPr>
          <w:rFonts w:ascii="Book Antiqua" w:hAnsi="Book Antiqua" w:cs="Arial"/>
          <w:color w:val="000000"/>
          <w:sz w:val="20"/>
          <w:szCs w:val="20"/>
        </w:rPr>
        <w:t>MVC 4 with razor engine, Knockout JS, jQuery, JavaScript on f</w:t>
      </w:r>
      <w:r w:rsidR="006F62D3">
        <w:rPr>
          <w:rFonts w:ascii="Book Antiqua" w:hAnsi="Book Antiqua" w:cs="Arial"/>
          <w:color w:val="000000"/>
          <w:sz w:val="20"/>
          <w:szCs w:val="20"/>
        </w:rPr>
        <w:t>ront end and WCF services and Workflow Foundation 4.5 for business flow at the back end.</w:t>
      </w:r>
    </w:p>
    <w:p w:rsidR="00362FE4" w:rsidRPr="00C2236A" w:rsidRDefault="00362FE4" w:rsidP="00362FE4">
      <w:pPr>
        <w:tabs>
          <w:tab w:val="right" w:pos="10224"/>
        </w:tabs>
        <w:jc w:val="both"/>
        <w:rPr>
          <w:rFonts w:ascii="Book Antiqua" w:hAnsi="Book Antiqua"/>
          <w:b/>
          <w:color w:val="000000"/>
          <w:sz w:val="20"/>
          <w:szCs w:val="20"/>
        </w:rPr>
      </w:pPr>
      <w:r w:rsidRPr="00C2236A">
        <w:rPr>
          <w:rFonts w:ascii="Book Antiqua" w:hAnsi="Book Antiqua"/>
          <w:b/>
          <w:color w:val="000000"/>
          <w:sz w:val="20"/>
          <w:szCs w:val="20"/>
        </w:rPr>
        <w:t>Responsibilities:</w:t>
      </w:r>
    </w:p>
    <w:p w:rsidR="00362FE4" w:rsidRPr="00C2236A" w:rsidRDefault="00F42939" w:rsidP="00362FE4">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Built the complete business layer in WF 4.5 starting right from initial POC</w:t>
      </w:r>
      <w:r w:rsidR="00362FE4" w:rsidRPr="00C2236A">
        <w:rPr>
          <w:rFonts w:ascii="Book Antiqua" w:hAnsi="Book Antiqua" w:cs="Arial"/>
          <w:color w:val="000000"/>
          <w:sz w:val="20"/>
          <w:szCs w:val="20"/>
        </w:rPr>
        <w:t>.</w:t>
      </w:r>
    </w:p>
    <w:p w:rsidR="00362FE4" w:rsidRDefault="00F42939" w:rsidP="00362FE4">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Created contracts, services and DAL, including design and structure.</w:t>
      </w:r>
    </w:p>
    <w:p w:rsidR="00A4390C" w:rsidRDefault="00B57EF1" w:rsidP="00362FE4">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Hosting</w:t>
      </w:r>
      <w:r w:rsidR="00A4390C">
        <w:rPr>
          <w:rFonts w:ascii="Book Antiqua" w:hAnsi="Book Antiqua" w:cs="Arial"/>
          <w:color w:val="000000"/>
          <w:sz w:val="20"/>
          <w:szCs w:val="20"/>
        </w:rPr>
        <w:t xml:space="preserve"> WCF services with SSL.</w:t>
      </w:r>
    </w:p>
    <w:p w:rsidR="00F42939" w:rsidRDefault="00A4390C" w:rsidP="00362FE4">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Worked on rendering views on client side in MVC 4 and binding with Knockout.</w:t>
      </w:r>
    </w:p>
    <w:p w:rsidR="00A4390C" w:rsidRDefault="00A4390C" w:rsidP="00362FE4">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 xml:space="preserve">Security scanning and implementing security measures for a public application including </w:t>
      </w:r>
      <w:proofErr w:type="spellStart"/>
      <w:r w:rsidR="00C67466">
        <w:rPr>
          <w:rFonts w:ascii="Book Antiqua" w:hAnsi="Book Antiqua" w:cs="Arial"/>
          <w:color w:val="000000"/>
          <w:sz w:val="20"/>
          <w:szCs w:val="20"/>
        </w:rPr>
        <w:t>AntiXSS</w:t>
      </w:r>
      <w:proofErr w:type="spellEnd"/>
      <w:r w:rsidR="00C67466">
        <w:rPr>
          <w:rFonts w:ascii="Book Antiqua" w:hAnsi="Book Antiqua" w:cs="Arial"/>
          <w:color w:val="000000"/>
          <w:sz w:val="20"/>
          <w:szCs w:val="20"/>
        </w:rPr>
        <w:t>, Anti</w:t>
      </w:r>
      <w:r w:rsidR="0071416C">
        <w:rPr>
          <w:rFonts w:ascii="Book Antiqua" w:hAnsi="Book Antiqua" w:cs="Arial"/>
          <w:color w:val="000000"/>
          <w:sz w:val="20"/>
          <w:szCs w:val="20"/>
        </w:rPr>
        <w:t>-</w:t>
      </w:r>
      <w:r w:rsidR="00C67466">
        <w:rPr>
          <w:rFonts w:ascii="Book Antiqua" w:hAnsi="Book Antiqua" w:cs="Arial"/>
          <w:color w:val="000000"/>
          <w:sz w:val="20"/>
          <w:szCs w:val="20"/>
        </w:rPr>
        <w:t>Forgery, preventing SQL Injection, encoding and hashing using algorithms.</w:t>
      </w:r>
    </w:p>
    <w:p w:rsidR="00CE5126" w:rsidRDefault="00CE5126" w:rsidP="00362FE4">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Created DB Schema and design, stored procedures, indexes, data scripts, triggers.</w:t>
      </w:r>
    </w:p>
    <w:p w:rsidR="000973C9" w:rsidRPr="00C2236A" w:rsidRDefault="000973C9" w:rsidP="00362FE4">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Code reviews, performance reviews, lead the team for technical approaches and issues.</w:t>
      </w:r>
    </w:p>
    <w:p w:rsidR="00362FE4" w:rsidRPr="00C2236A" w:rsidRDefault="00362FE4" w:rsidP="00362FE4">
      <w:pPr>
        <w:tabs>
          <w:tab w:val="right" w:pos="10224"/>
        </w:tabs>
        <w:snapToGrid w:val="0"/>
        <w:jc w:val="both"/>
        <w:rPr>
          <w:rFonts w:ascii="Book Antiqua" w:hAnsi="Book Antiqua" w:cs="Arial"/>
          <w:color w:val="000000"/>
          <w:sz w:val="20"/>
          <w:szCs w:val="20"/>
        </w:rPr>
      </w:pPr>
      <w:r w:rsidRPr="00C2236A">
        <w:rPr>
          <w:rFonts w:ascii="Book Antiqua" w:hAnsi="Book Antiqua" w:cs="Arial"/>
          <w:b/>
          <w:color w:val="000000"/>
          <w:sz w:val="20"/>
          <w:szCs w:val="20"/>
        </w:rPr>
        <w:t>Environment:</w:t>
      </w:r>
      <w:r w:rsidRPr="00C2236A">
        <w:rPr>
          <w:rFonts w:ascii="Book Antiqua" w:hAnsi="Book Antiqua" w:cs="Arial"/>
          <w:color w:val="000000"/>
          <w:sz w:val="20"/>
          <w:szCs w:val="20"/>
        </w:rPr>
        <w:t xml:space="preserve"> </w:t>
      </w:r>
      <w:r w:rsidR="0071416C">
        <w:rPr>
          <w:rFonts w:ascii="Book Antiqua" w:hAnsi="Book Antiqua" w:cs="Arial"/>
          <w:color w:val="000000"/>
          <w:sz w:val="20"/>
          <w:szCs w:val="20"/>
        </w:rPr>
        <w:t>Windows 2008 R2 application and web server, .NET Framework 4.5, SQL Server 2008, IIS 7.5.</w:t>
      </w:r>
    </w:p>
    <w:p w:rsidR="00BC27DF" w:rsidRPr="00561F53" w:rsidRDefault="00BC27DF" w:rsidP="00BC27DF">
      <w:pPr>
        <w:pBdr>
          <w:bottom w:val="double" w:sz="1" w:space="1" w:color="000000"/>
        </w:pBdr>
        <w:tabs>
          <w:tab w:val="right" w:pos="10224"/>
        </w:tabs>
        <w:snapToGrid w:val="0"/>
        <w:jc w:val="both"/>
        <w:rPr>
          <w:rFonts w:ascii="Book Antiqua" w:hAnsi="Book Antiqua" w:cs="Arial"/>
          <w:color w:val="000000"/>
          <w:sz w:val="20"/>
          <w:szCs w:val="20"/>
        </w:rPr>
      </w:pPr>
    </w:p>
    <w:p w:rsidR="00BC27DF" w:rsidRDefault="00BC27DF" w:rsidP="00BC27DF"/>
    <w:p w:rsidR="00C53269" w:rsidRDefault="00BC27DF" w:rsidP="00C53269">
      <w:pPr>
        <w:tabs>
          <w:tab w:val="right" w:pos="10224"/>
        </w:tabs>
        <w:jc w:val="both"/>
        <w:rPr>
          <w:rFonts w:ascii="Book Antiqua" w:hAnsi="Book Antiqua" w:cs="Arial"/>
          <w:b/>
          <w:color w:val="000000"/>
          <w:sz w:val="20"/>
          <w:szCs w:val="20"/>
        </w:rPr>
      </w:pPr>
      <w:r>
        <w:rPr>
          <w:rFonts w:ascii="Book Antiqua" w:hAnsi="Book Antiqua"/>
          <w:b/>
          <w:color w:val="000000"/>
          <w:spacing w:val="4"/>
          <w:sz w:val="20"/>
          <w:szCs w:val="20"/>
        </w:rPr>
        <w:t>2</w:t>
      </w:r>
      <w:r w:rsidR="00C53269" w:rsidRPr="00C2236A">
        <w:rPr>
          <w:rFonts w:ascii="Book Antiqua" w:hAnsi="Book Antiqua"/>
          <w:b/>
          <w:color w:val="000000"/>
          <w:spacing w:val="4"/>
          <w:sz w:val="20"/>
          <w:szCs w:val="20"/>
        </w:rPr>
        <w:t xml:space="preserve">. Project: </w:t>
      </w:r>
      <w:r w:rsidR="00C53269">
        <w:rPr>
          <w:rFonts w:ascii="Book Antiqua" w:hAnsi="Book Antiqua" w:cs="Arial"/>
          <w:color w:val="000000"/>
          <w:sz w:val="20"/>
          <w:szCs w:val="20"/>
        </w:rPr>
        <w:t>jCare .Net 4.5 Migration</w:t>
      </w:r>
      <w:r w:rsidR="005A5000">
        <w:rPr>
          <w:rFonts w:ascii="Book Antiqua" w:hAnsi="Book Antiqua" w:cs="Arial"/>
          <w:color w:val="000000"/>
          <w:sz w:val="20"/>
          <w:szCs w:val="20"/>
        </w:rPr>
        <w:t xml:space="preserve"> and jCare CI</w:t>
      </w:r>
      <w:r w:rsidR="00C53269">
        <w:rPr>
          <w:rFonts w:ascii="Book Antiqua" w:hAnsi="Book Antiqua" w:cs="Arial"/>
          <w:color w:val="000000"/>
          <w:sz w:val="20"/>
          <w:szCs w:val="20"/>
        </w:rPr>
        <w:tab/>
      </w:r>
      <w:r w:rsidR="00C53269">
        <w:rPr>
          <w:rFonts w:ascii="Book Antiqua" w:hAnsi="Book Antiqua" w:cs="Arial"/>
          <w:b/>
          <w:color w:val="000000"/>
          <w:sz w:val="20"/>
          <w:szCs w:val="20"/>
        </w:rPr>
        <w:t>Sep’13</w:t>
      </w:r>
      <w:r w:rsidR="00C53269" w:rsidRPr="00C2236A">
        <w:rPr>
          <w:rFonts w:ascii="Book Antiqua" w:hAnsi="Book Antiqua" w:cs="Arial"/>
          <w:b/>
          <w:color w:val="000000"/>
          <w:sz w:val="20"/>
          <w:szCs w:val="20"/>
        </w:rPr>
        <w:t xml:space="preserve"> to </w:t>
      </w:r>
      <w:r w:rsidR="00C53269">
        <w:rPr>
          <w:rFonts w:ascii="Book Antiqua" w:hAnsi="Book Antiqua" w:cs="Arial"/>
          <w:b/>
          <w:color w:val="000000"/>
          <w:sz w:val="20"/>
          <w:szCs w:val="20"/>
        </w:rPr>
        <w:t>Oct</w:t>
      </w:r>
      <w:r w:rsidR="00C53269" w:rsidRPr="00C2236A">
        <w:rPr>
          <w:rFonts w:ascii="Book Antiqua" w:hAnsi="Book Antiqua" w:cs="Arial"/>
          <w:b/>
          <w:color w:val="000000"/>
          <w:sz w:val="20"/>
          <w:szCs w:val="20"/>
        </w:rPr>
        <w:t>’</w:t>
      </w:r>
      <w:r w:rsidR="00C53269">
        <w:rPr>
          <w:rFonts w:ascii="Book Antiqua" w:hAnsi="Book Antiqua" w:cs="Arial"/>
          <w:b/>
          <w:color w:val="000000"/>
          <w:sz w:val="20"/>
          <w:szCs w:val="20"/>
        </w:rPr>
        <w:t>13</w:t>
      </w:r>
    </w:p>
    <w:p w:rsidR="00C53269" w:rsidRDefault="00C53269" w:rsidP="00C53269">
      <w:pPr>
        <w:tabs>
          <w:tab w:val="right" w:pos="10224"/>
        </w:tabs>
        <w:jc w:val="both"/>
        <w:rPr>
          <w:rFonts w:ascii="Book Antiqua" w:hAnsi="Book Antiqua"/>
          <w:b/>
          <w:color w:val="000000"/>
          <w:sz w:val="20"/>
          <w:szCs w:val="20"/>
        </w:rPr>
      </w:pPr>
      <w:r>
        <w:rPr>
          <w:rFonts w:ascii="Book Antiqua" w:hAnsi="Book Antiqua"/>
          <w:b/>
          <w:color w:val="000000"/>
          <w:sz w:val="20"/>
          <w:szCs w:val="20"/>
        </w:rPr>
        <w:t>Client: Asurion Japan K.K., Tokyo, Japan</w:t>
      </w:r>
    </w:p>
    <w:p w:rsidR="00C53269" w:rsidRDefault="00C53269" w:rsidP="00C53269">
      <w:pPr>
        <w:tabs>
          <w:tab w:val="right" w:pos="10224"/>
        </w:tabs>
        <w:jc w:val="both"/>
        <w:rPr>
          <w:rFonts w:ascii="Book Antiqua" w:hAnsi="Book Antiqua"/>
          <w:b/>
          <w:color w:val="000000"/>
          <w:sz w:val="20"/>
          <w:szCs w:val="20"/>
        </w:rPr>
      </w:pPr>
      <w:r>
        <w:rPr>
          <w:rFonts w:ascii="Book Antiqua" w:hAnsi="Book Antiqua"/>
          <w:b/>
          <w:color w:val="000000"/>
          <w:sz w:val="20"/>
          <w:szCs w:val="20"/>
        </w:rPr>
        <w:t>Role: Developer</w:t>
      </w:r>
    </w:p>
    <w:p w:rsidR="00C53269" w:rsidRPr="00C2236A" w:rsidRDefault="00C53269" w:rsidP="00C53269">
      <w:pPr>
        <w:tabs>
          <w:tab w:val="right" w:pos="10224"/>
        </w:tabs>
        <w:jc w:val="both"/>
        <w:rPr>
          <w:rFonts w:ascii="Book Antiqua" w:hAnsi="Book Antiqua" w:cs="Arial"/>
          <w:color w:val="000000"/>
          <w:sz w:val="20"/>
          <w:szCs w:val="20"/>
          <w:lang w:eastAsia="en-US"/>
        </w:rPr>
      </w:pPr>
      <w:r w:rsidRPr="00C2236A">
        <w:rPr>
          <w:rFonts w:ascii="Book Antiqua" w:hAnsi="Book Antiqua"/>
          <w:b/>
          <w:color w:val="000000"/>
          <w:sz w:val="20"/>
          <w:szCs w:val="20"/>
        </w:rPr>
        <w:t>Description:</w:t>
      </w:r>
      <w:r w:rsidRPr="00C2236A">
        <w:rPr>
          <w:rFonts w:ascii="Book Antiqua" w:hAnsi="Book Antiqua"/>
          <w:color w:val="000000"/>
          <w:sz w:val="20"/>
          <w:szCs w:val="20"/>
        </w:rPr>
        <w:t xml:space="preserve"> </w:t>
      </w:r>
      <w:r w:rsidR="008F18E2">
        <w:rPr>
          <w:rFonts w:ascii="Book Antiqua" w:hAnsi="Book Antiqua" w:cs="Arial"/>
          <w:color w:val="000000"/>
          <w:sz w:val="20"/>
          <w:szCs w:val="20"/>
          <w:lang w:eastAsia="en-US"/>
        </w:rPr>
        <w:t>U</w:t>
      </w:r>
      <w:r>
        <w:rPr>
          <w:rFonts w:ascii="Book Antiqua" w:hAnsi="Book Antiqua" w:cs="Arial"/>
          <w:color w:val="000000"/>
          <w:sz w:val="20"/>
          <w:szCs w:val="20"/>
          <w:lang w:eastAsia="en-US"/>
        </w:rPr>
        <w:t>pgrading the existing jCare application which is an intranet claim filing application for customer service representatives in Asurion call centre</w:t>
      </w:r>
      <w:r w:rsidR="008F18E2">
        <w:rPr>
          <w:rFonts w:ascii="Book Antiqua" w:hAnsi="Book Antiqua" w:cs="Arial"/>
          <w:color w:val="000000"/>
          <w:sz w:val="20"/>
          <w:szCs w:val="20"/>
          <w:lang w:eastAsia="en-US"/>
        </w:rPr>
        <w:t xml:space="preserve"> built in .NET 3.5 was the objective of this project.</w:t>
      </w:r>
    </w:p>
    <w:p w:rsidR="00C53269" w:rsidRPr="00C2236A" w:rsidRDefault="00C53269" w:rsidP="00C53269">
      <w:pPr>
        <w:tabs>
          <w:tab w:val="right" w:pos="10224"/>
        </w:tabs>
        <w:jc w:val="both"/>
        <w:rPr>
          <w:rFonts w:ascii="Book Antiqua" w:hAnsi="Book Antiqua"/>
          <w:b/>
          <w:color w:val="000000"/>
          <w:sz w:val="20"/>
          <w:szCs w:val="20"/>
        </w:rPr>
      </w:pPr>
      <w:r w:rsidRPr="00C2236A">
        <w:rPr>
          <w:rFonts w:ascii="Book Antiqua" w:hAnsi="Book Antiqua"/>
          <w:b/>
          <w:color w:val="000000"/>
          <w:sz w:val="20"/>
          <w:szCs w:val="20"/>
        </w:rPr>
        <w:t>Responsibilities:</w:t>
      </w:r>
    </w:p>
    <w:p w:rsidR="00C53269" w:rsidRPr="00C2236A" w:rsidRDefault="008F18E2" w:rsidP="00C53269">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Analyzed and identified the impacts and changes required after migrating the projects to 4.5 framework</w:t>
      </w:r>
    </w:p>
    <w:p w:rsidR="00C53269" w:rsidRDefault="008F18E2" w:rsidP="00C53269">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Implemented new features of framework like optimizing using script and style bundles</w:t>
      </w:r>
      <w:r w:rsidR="00C53269">
        <w:rPr>
          <w:rFonts w:ascii="Book Antiqua" w:hAnsi="Book Antiqua" w:cs="Arial"/>
          <w:color w:val="000000"/>
          <w:sz w:val="20"/>
          <w:szCs w:val="20"/>
        </w:rPr>
        <w:t>.</w:t>
      </w:r>
    </w:p>
    <w:p w:rsidR="008F18E2" w:rsidRDefault="008F18E2" w:rsidP="00C53269">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Created custom template bundles for html content.</w:t>
      </w:r>
    </w:p>
    <w:p w:rsidR="008F18E2" w:rsidRDefault="008F18E2" w:rsidP="00C53269">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 xml:space="preserve">Utilized C# 5.0 features as </w:t>
      </w:r>
      <w:proofErr w:type="spellStart"/>
      <w:r>
        <w:rPr>
          <w:rFonts w:ascii="Book Antiqua" w:hAnsi="Book Antiqua" w:cs="Arial"/>
          <w:color w:val="000000"/>
          <w:sz w:val="20"/>
          <w:szCs w:val="20"/>
        </w:rPr>
        <w:t>ParallerForEach</w:t>
      </w:r>
      <w:proofErr w:type="spellEnd"/>
      <w:r>
        <w:rPr>
          <w:rFonts w:ascii="Book Antiqua" w:hAnsi="Book Antiqua" w:cs="Arial"/>
          <w:color w:val="000000"/>
          <w:sz w:val="20"/>
          <w:szCs w:val="20"/>
        </w:rPr>
        <w:t xml:space="preserve"> and </w:t>
      </w:r>
      <w:proofErr w:type="spellStart"/>
      <w:r w:rsidR="00BC27DF">
        <w:rPr>
          <w:rFonts w:ascii="Book Antiqua" w:hAnsi="Book Antiqua" w:cs="Arial"/>
          <w:color w:val="000000"/>
          <w:sz w:val="20"/>
          <w:szCs w:val="20"/>
        </w:rPr>
        <w:t>async</w:t>
      </w:r>
      <w:proofErr w:type="spellEnd"/>
      <w:r w:rsidR="00BC27DF">
        <w:rPr>
          <w:rFonts w:ascii="Book Antiqua" w:hAnsi="Book Antiqua" w:cs="Arial"/>
          <w:color w:val="000000"/>
          <w:sz w:val="20"/>
          <w:szCs w:val="20"/>
        </w:rPr>
        <w:t xml:space="preserve"> and await to improvise performance.</w:t>
      </w:r>
    </w:p>
    <w:p w:rsidR="00BC27DF" w:rsidRDefault="00BC27DF" w:rsidP="00C53269">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Identified existing framework issue and related patch for it and also other issues related to IIS and their workarounds.</w:t>
      </w:r>
    </w:p>
    <w:p w:rsidR="00C53269" w:rsidRPr="00C2236A" w:rsidRDefault="00C53269" w:rsidP="00C53269">
      <w:pPr>
        <w:tabs>
          <w:tab w:val="right" w:pos="10224"/>
        </w:tabs>
        <w:snapToGrid w:val="0"/>
        <w:jc w:val="both"/>
        <w:rPr>
          <w:rFonts w:ascii="Book Antiqua" w:hAnsi="Book Antiqua" w:cs="Arial"/>
          <w:color w:val="000000"/>
          <w:sz w:val="20"/>
          <w:szCs w:val="20"/>
        </w:rPr>
      </w:pPr>
      <w:r w:rsidRPr="00C2236A">
        <w:rPr>
          <w:rFonts w:ascii="Book Antiqua" w:hAnsi="Book Antiqua" w:cs="Arial"/>
          <w:b/>
          <w:color w:val="000000"/>
          <w:sz w:val="20"/>
          <w:szCs w:val="20"/>
        </w:rPr>
        <w:t>Environment:</w:t>
      </w:r>
      <w:r w:rsidRPr="00C2236A">
        <w:rPr>
          <w:rFonts w:ascii="Book Antiqua" w:hAnsi="Book Antiqua" w:cs="Arial"/>
          <w:color w:val="000000"/>
          <w:sz w:val="20"/>
          <w:szCs w:val="20"/>
        </w:rPr>
        <w:t xml:space="preserve"> </w:t>
      </w:r>
      <w:r>
        <w:rPr>
          <w:rFonts w:ascii="Book Antiqua" w:hAnsi="Book Antiqua" w:cs="Arial"/>
          <w:color w:val="000000"/>
          <w:sz w:val="20"/>
          <w:szCs w:val="20"/>
        </w:rPr>
        <w:t>Windows 2008 R2 server, .NET Framework 4.5, SQL Server 2008, IIS 7.5.</w:t>
      </w:r>
    </w:p>
    <w:p w:rsidR="00BC27DF" w:rsidRPr="00561F53" w:rsidRDefault="00BC27DF" w:rsidP="00F66FD6">
      <w:pPr>
        <w:pBdr>
          <w:bottom w:val="double" w:sz="1" w:space="0" w:color="000000"/>
        </w:pBdr>
        <w:tabs>
          <w:tab w:val="right" w:pos="10224"/>
        </w:tabs>
        <w:snapToGrid w:val="0"/>
        <w:jc w:val="both"/>
        <w:rPr>
          <w:rFonts w:ascii="Book Antiqua" w:hAnsi="Book Antiqua" w:cs="Arial"/>
          <w:color w:val="000000"/>
          <w:sz w:val="20"/>
          <w:szCs w:val="20"/>
        </w:rPr>
      </w:pPr>
    </w:p>
    <w:p w:rsidR="007836F0" w:rsidRPr="00F66FD6" w:rsidRDefault="007836F0" w:rsidP="00C53269">
      <w:pPr>
        <w:tabs>
          <w:tab w:val="right" w:pos="10224"/>
        </w:tabs>
        <w:jc w:val="both"/>
        <w:rPr>
          <w:rFonts w:ascii="Book Antiqua" w:hAnsi="Book Antiqua"/>
          <w:b/>
          <w:color w:val="000000"/>
          <w:spacing w:val="4"/>
          <w:sz w:val="12"/>
          <w:szCs w:val="20"/>
        </w:rPr>
      </w:pPr>
    </w:p>
    <w:p w:rsidR="00C53269" w:rsidRDefault="00C53269" w:rsidP="00C53269">
      <w:pPr>
        <w:tabs>
          <w:tab w:val="right" w:pos="10224"/>
        </w:tabs>
        <w:jc w:val="both"/>
        <w:rPr>
          <w:rFonts w:ascii="Book Antiqua" w:hAnsi="Book Antiqua" w:cs="Arial"/>
          <w:b/>
          <w:color w:val="000000"/>
          <w:sz w:val="20"/>
          <w:szCs w:val="20"/>
        </w:rPr>
      </w:pPr>
      <w:r>
        <w:rPr>
          <w:rFonts w:ascii="Book Antiqua" w:hAnsi="Book Antiqua"/>
          <w:b/>
          <w:color w:val="000000"/>
          <w:spacing w:val="4"/>
          <w:sz w:val="20"/>
          <w:szCs w:val="20"/>
        </w:rPr>
        <w:t>3</w:t>
      </w:r>
      <w:r w:rsidRPr="00C2236A">
        <w:rPr>
          <w:rFonts w:ascii="Book Antiqua" w:hAnsi="Book Antiqua"/>
          <w:b/>
          <w:color w:val="000000"/>
          <w:spacing w:val="4"/>
          <w:sz w:val="20"/>
          <w:szCs w:val="20"/>
        </w:rPr>
        <w:t xml:space="preserve">. Project: </w:t>
      </w:r>
      <w:r>
        <w:rPr>
          <w:rFonts w:ascii="Book Antiqua" w:hAnsi="Book Antiqua" w:cs="Arial"/>
          <w:color w:val="000000"/>
          <w:sz w:val="20"/>
          <w:szCs w:val="20"/>
        </w:rPr>
        <w:t>ACG Workflow and Blaze Rule Engine Integration</w:t>
      </w:r>
      <w:r>
        <w:rPr>
          <w:rFonts w:ascii="Book Antiqua" w:hAnsi="Book Antiqua" w:cs="Arial"/>
          <w:color w:val="000000"/>
          <w:sz w:val="20"/>
          <w:szCs w:val="20"/>
        </w:rPr>
        <w:tab/>
      </w:r>
      <w:r w:rsidR="00D761E9">
        <w:rPr>
          <w:rFonts w:ascii="Book Antiqua" w:hAnsi="Book Antiqua" w:cs="Arial"/>
          <w:b/>
          <w:color w:val="000000"/>
          <w:sz w:val="20"/>
          <w:szCs w:val="20"/>
        </w:rPr>
        <w:t>Apr</w:t>
      </w:r>
      <w:r>
        <w:rPr>
          <w:rFonts w:ascii="Book Antiqua" w:hAnsi="Book Antiqua" w:cs="Arial"/>
          <w:b/>
          <w:color w:val="000000"/>
          <w:sz w:val="20"/>
          <w:szCs w:val="20"/>
        </w:rPr>
        <w:t>’13</w:t>
      </w:r>
      <w:r w:rsidRPr="00C2236A">
        <w:rPr>
          <w:rFonts w:ascii="Book Antiqua" w:hAnsi="Book Antiqua" w:cs="Arial"/>
          <w:b/>
          <w:color w:val="000000"/>
          <w:sz w:val="20"/>
          <w:szCs w:val="20"/>
        </w:rPr>
        <w:t xml:space="preserve"> to </w:t>
      </w:r>
      <w:r w:rsidR="00D761E9">
        <w:rPr>
          <w:rFonts w:ascii="Book Antiqua" w:hAnsi="Book Antiqua" w:cs="Arial"/>
          <w:b/>
          <w:color w:val="000000"/>
          <w:sz w:val="20"/>
          <w:szCs w:val="20"/>
        </w:rPr>
        <w:t>Aug</w:t>
      </w:r>
      <w:r w:rsidRPr="00C2236A">
        <w:rPr>
          <w:rFonts w:ascii="Book Antiqua" w:hAnsi="Book Antiqua" w:cs="Arial"/>
          <w:b/>
          <w:color w:val="000000"/>
          <w:sz w:val="20"/>
          <w:szCs w:val="20"/>
        </w:rPr>
        <w:t>’</w:t>
      </w:r>
      <w:r>
        <w:rPr>
          <w:rFonts w:ascii="Book Antiqua" w:hAnsi="Book Antiqua" w:cs="Arial"/>
          <w:b/>
          <w:color w:val="000000"/>
          <w:sz w:val="20"/>
          <w:szCs w:val="20"/>
        </w:rPr>
        <w:t>1</w:t>
      </w:r>
      <w:r w:rsidR="00D761E9">
        <w:rPr>
          <w:rFonts w:ascii="Book Antiqua" w:hAnsi="Book Antiqua" w:cs="Arial"/>
          <w:b/>
          <w:color w:val="000000"/>
          <w:sz w:val="20"/>
          <w:szCs w:val="20"/>
        </w:rPr>
        <w:t>3</w:t>
      </w:r>
    </w:p>
    <w:p w:rsidR="00C53269" w:rsidRDefault="00C53269" w:rsidP="00C53269">
      <w:pPr>
        <w:tabs>
          <w:tab w:val="right" w:pos="10224"/>
        </w:tabs>
        <w:jc w:val="both"/>
        <w:rPr>
          <w:rFonts w:ascii="Book Antiqua" w:hAnsi="Book Antiqua"/>
          <w:b/>
          <w:color w:val="000000"/>
          <w:sz w:val="20"/>
          <w:szCs w:val="20"/>
        </w:rPr>
      </w:pPr>
      <w:r>
        <w:rPr>
          <w:rFonts w:ascii="Book Antiqua" w:hAnsi="Book Antiqua"/>
          <w:b/>
          <w:color w:val="000000"/>
          <w:sz w:val="20"/>
          <w:szCs w:val="20"/>
        </w:rPr>
        <w:t>Client: Asurion Japan K.K., Tokyo, Japan</w:t>
      </w:r>
    </w:p>
    <w:p w:rsidR="00C53269" w:rsidRDefault="00C53269" w:rsidP="00C53269">
      <w:pPr>
        <w:tabs>
          <w:tab w:val="right" w:pos="10224"/>
        </w:tabs>
        <w:jc w:val="both"/>
        <w:rPr>
          <w:rFonts w:ascii="Book Antiqua" w:hAnsi="Book Antiqua"/>
          <w:b/>
          <w:color w:val="000000"/>
          <w:sz w:val="20"/>
          <w:szCs w:val="20"/>
        </w:rPr>
      </w:pPr>
      <w:r>
        <w:rPr>
          <w:rFonts w:ascii="Book Antiqua" w:hAnsi="Book Antiqua"/>
          <w:b/>
          <w:color w:val="000000"/>
          <w:sz w:val="20"/>
          <w:szCs w:val="20"/>
        </w:rPr>
        <w:t>Role: Developer</w:t>
      </w:r>
    </w:p>
    <w:p w:rsidR="00BC27DF" w:rsidRPr="00C2236A" w:rsidRDefault="00C53269" w:rsidP="00BC27DF">
      <w:pPr>
        <w:tabs>
          <w:tab w:val="right" w:pos="10224"/>
        </w:tabs>
        <w:jc w:val="both"/>
        <w:rPr>
          <w:rFonts w:ascii="Book Antiqua" w:hAnsi="Book Antiqua" w:cs="Arial"/>
          <w:color w:val="000000"/>
          <w:sz w:val="20"/>
          <w:szCs w:val="20"/>
          <w:lang w:eastAsia="en-US"/>
        </w:rPr>
      </w:pPr>
      <w:r w:rsidRPr="00C2236A">
        <w:rPr>
          <w:rFonts w:ascii="Book Antiqua" w:hAnsi="Book Antiqua"/>
          <w:b/>
          <w:color w:val="000000"/>
          <w:sz w:val="20"/>
          <w:szCs w:val="20"/>
        </w:rPr>
        <w:t>Description:</w:t>
      </w:r>
      <w:r w:rsidRPr="00C2236A">
        <w:rPr>
          <w:rFonts w:ascii="Book Antiqua" w:hAnsi="Book Antiqua"/>
          <w:color w:val="000000"/>
          <w:sz w:val="20"/>
          <w:szCs w:val="20"/>
        </w:rPr>
        <w:t xml:space="preserve"> </w:t>
      </w:r>
      <w:r w:rsidR="00A11141">
        <w:rPr>
          <w:rFonts w:ascii="Book Antiqua" w:hAnsi="Book Antiqua"/>
          <w:color w:val="000000"/>
          <w:sz w:val="20"/>
          <w:szCs w:val="20"/>
        </w:rPr>
        <w:t>This project required the development of a custom workflow editor with all functionality to create a flowchart by whi</w:t>
      </w:r>
      <w:r w:rsidR="000051D7">
        <w:rPr>
          <w:rFonts w:ascii="Book Antiqua" w:hAnsi="Book Antiqua"/>
          <w:color w:val="000000"/>
          <w:sz w:val="20"/>
          <w:szCs w:val="20"/>
        </w:rPr>
        <w:t>ch a user can generate</w:t>
      </w:r>
      <w:r w:rsidR="00A11141">
        <w:rPr>
          <w:rFonts w:ascii="Book Antiqua" w:hAnsi="Book Antiqua"/>
          <w:color w:val="000000"/>
          <w:sz w:val="20"/>
          <w:szCs w:val="20"/>
        </w:rPr>
        <w:t xml:space="preserve"> business rules.</w:t>
      </w:r>
      <w:r w:rsidR="000051D7">
        <w:rPr>
          <w:rFonts w:ascii="Book Antiqua" w:hAnsi="Book Antiqua"/>
          <w:color w:val="000000"/>
          <w:sz w:val="20"/>
          <w:szCs w:val="20"/>
        </w:rPr>
        <w:t xml:space="preserve"> Further these generated rules are used in jCare application to display a questionnaire for identifying fraud users. It uses Knockout and </w:t>
      </w:r>
      <w:proofErr w:type="spellStart"/>
      <w:r w:rsidR="000051D7">
        <w:rPr>
          <w:rFonts w:ascii="Book Antiqua" w:hAnsi="Book Antiqua"/>
          <w:color w:val="000000"/>
          <w:sz w:val="20"/>
          <w:szCs w:val="20"/>
        </w:rPr>
        <w:t>JSPlumb</w:t>
      </w:r>
      <w:proofErr w:type="spellEnd"/>
      <w:r w:rsidR="000051D7">
        <w:rPr>
          <w:rFonts w:ascii="Book Antiqua" w:hAnsi="Book Antiqua"/>
          <w:color w:val="000000"/>
          <w:sz w:val="20"/>
          <w:szCs w:val="20"/>
        </w:rPr>
        <w:t xml:space="preserve"> extensively. Secondly, it also included migrating existing business rules to Blaze Rule Engine.</w:t>
      </w:r>
    </w:p>
    <w:p w:rsidR="00C53269" w:rsidRPr="00C2236A" w:rsidRDefault="00C53269" w:rsidP="00C53269">
      <w:pPr>
        <w:tabs>
          <w:tab w:val="right" w:pos="10224"/>
        </w:tabs>
        <w:jc w:val="both"/>
        <w:rPr>
          <w:rFonts w:ascii="Book Antiqua" w:hAnsi="Book Antiqua"/>
          <w:b/>
          <w:color w:val="000000"/>
          <w:sz w:val="20"/>
          <w:szCs w:val="20"/>
        </w:rPr>
      </w:pPr>
      <w:r w:rsidRPr="00C2236A">
        <w:rPr>
          <w:rFonts w:ascii="Book Antiqua" w:hAnsi="Book Antiqua"/>
          <w:b/>
          <w:color w:val="000000"/>
          <w:sz w:val="20"/>
          <w:szCs w:val="20"/>
        </w:rPr>
        <w:t>Responsibilities:</w:t>
      </w:r>
    </w:p>
    <w:p w:rsidR="000051D7" w:rsidRDefault="000051D7" w:rsidP="00C53269">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Involved in initial analysis and POC’s for migrating business rules and identifying feasibility.</w:t>
      </w:r>
    </w:p>
    <w:p w:rsidR="000051D7" w:rsidRDefault="000051D7" w:rsidP="00C53269">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 xml:space="preserve">Invoked rule engine service and consumed it in application. </w:t>
      </w:r>
    </w:p>
    <w:p w:rsidR="000051D7" w:rsidRDefault="000051D7" w:rsidP="00C53269">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lastRenderedPageBreak/>
        <w:t>Created Web services for sending data to Blaze system.</w:t>
      </w:r>
    </w:p>
    <w:p w:rsidR="00C53269" w:rsidRDefault="00A11141" w:rsidP="00C53269">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Implemented strategy pattern to identify different strategies of workflow.</w:t>
      </w:r>
    </w:p>
    <w:p w:rsidR="000051D7" w:rsidRDefault="000051D7" w:rsidP="00C53269">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 xml:space="preserve">Developed flowchart using </w:t>
      </w:r>
      <w:proofErr w:type="spellStart"/>
      <w:r>
        <w:rPr>
          <w:rFonts w:ascii="Book Antiqua" w:hAnsi="Book Antiqua" w:cs="Arial"/>
          <w:color w:val="000000"/>
          <w:sz w:val="20"/>
          <w:szCs w:val="20"/>
        </w:rPr>
        <w:t>JSPlumb</w:t>
      </w:r>
      <w:proofErr w:type="spellEnd"/>
      <w:r>
        <w:rPr>
          <w:rFonts w:ascii="Book Antiqua" w:hAnsi="Book Antiqua" w:cs="Arial"/>
          <w:color w:val="000000"/>
          <w:sz w:val="20"/>
          <w:szCs w:val="20"/>
        </w:rPr>
        <w:t xml:space="preserve"> and binding with knockout.</w:t>
      </w:r>
    </w:p>
    <w:p w:rsidR="000051D7" w:rsidRPr="00C2236A" w:rsidRDefault="003466DB" w:rsidP="00C53269">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Created various components including Expression Editor and its engine using lambda expressions.</w:t>
      </w:r>
    </w:p>
    <w:p w:rsidR="00C53269" w:rsidRPr="00C2236A" w:rsidRDefault="00C53269" w:rsidP="00C53269">
      <w:pPr>
        <w:tabs>
          <w:tab w:val="right" w:pos="10224"/>
        </w:tabs>
        <w:snapToGrid w:val="0"/>
        <w:jc w:val="both"/>
        <w:rPr>
          <w:rFonts w:ascii="Book Antiqua" w:hAnsi="Book Antiqua" w:cs="Arial"/>
          <w:color w:val="000000"/>
          <w:sz w:val="20"/>
          <w:szCs w:val="20"/>
        </w:rPr>
      </w:pPr>
      <w:r w:rsidRPr="00C2236A">
        <w:rPr>
          <w:rFonts w:ascii="Book Antiqua" w:hAnsi="Book Antiqua" w:cs="Arial"/>
          <w:b/>
          <w:color w:val="000000"/>
          <w:sz w:val="20"/>
          <w:szCs w:val="20"/>
        </w:rPr>
        <w:t>Environment:</w:t>
      </w:r>
      <w:r w:rsidRPr="00C2236A">
        <w:rPr>
          <w:rFonts w:ascii="Book Antiqua" w:hAnsi="Book Antiqua" w:cs="Arial"/>
          <w:color w:val="000000"/>
          <w:sz w:val="20"/>
          <w:szCs w:val="20"/>
        </w:rPr>
        <w:t xml:space="preserve"> </w:t>
      </w:r>
      <w:r>
        <w:rPr>
          <w:rFonts w:ascii="Book Antiqua" w:hAnsi="Book Antiqua" w:cs="Arial"/>
          <w:color w:val="000000"/>
          <w:sz w:val="20"/>
          <w:szCs w:val="20"/>
        </w:rPr>
        <w:t>Windows 2008 R2</w:t>
      </w:r>
      <w:r w:rsidR="00BC27DF">
        <w:rPr>
          <w:rFonts w:ascii="Book Antiqua" w:hAnsi="Book Antiqua" w:cs="Arial"/>
          <w:color w:val="000000"/>
          <w:sz w:val="20"/>
          <w:szCs w:val="20"/>
        </w:rPr>
        <w:t xml:space="preserve"> server</w:t>
      </w:r>
      <w:r>
        <w:rPr>
          <w:rFonts w:ascii="Book Antiqua" w:hAnsi="Book Antiqua" w:cs="Arial"/>
          <w:color w:val="000000"/>
          <w:sz w:val="20"/>
          <w:szCs w:val="20"/>
        </w:rPr>
        <w:t xml:space="preserve">, .NET Framework </w:t>
      </w:r>
      <w:r w:rsidR="00BC27DF">
        <w:rPr>
          <w:rFonts w:ascii="Book Antiqua" w:hAnsi="Book Antiqua" w:cs="Arial"/>
          <w:color w:val="000000"/>
          <w:sz w:val="20"/>
          <w:szCs w:val="20"/>
        </w:rPr>
        <w:t>3</w:t>
      </w:r>
      <w:r>
        <w:rPr>
          <w:rFonts w:ascii="Book Antiqua" w:hAnsi="Book Antiqua" w:cs="Arial"/>
          <w:color w:val="000000"/>
          <w:sz w:val="20"/>
          <w:szCs w:val="20"/>
        </w:rPr>
        <w:t>.5, SQL Server 2008</w:t>
      </w:r>
      <w:r w:rsidR="00BC27DF">
        <w:rPr>
          <w:rFonts w:ascii="Book Antiqua" w:hAnsi="Book Antiqua" w:cs="Arial"/>
          <w:color w:val="000000"/>
          <w:sz w:val="20"/>
          <w:szCs w:val="20"/>
        </w:rPr>
        <w:t xml:space="preserve">, Blaze Rule Engine, </w:t>
      </w:r>
      <w:proofErr w:type="spellStart"/>
      <w:r w:rsidR="00BC27DF">
        <w:rPr>
          <w:rFonts w:ascii="Book Antiqua" w:hAnsi="Book Antiqua" w:cs="Arial"/>
          <w:color w:val="000000"/>
          <w:sz w:val="20"/>
          <w:szCs w:val="20"/>
        </w:rPr>
        <w:t>jBoss</w:t>
      </w:r>
      <w:proofErr w:type="spellEnd"/>
      <w:r w:rsidR="00BC27DF">
        <w:rPr>
          <w:rFonts w:ascii="Book Antiqua" w:hAnsi="Book Antiqua" w:cs="Arial"/>
          <w:color w:val="000000"/>
          <w:sz w:val="20"/>
          <w:szCs w:val="20"/>
        </w:rPr>
        <w:t>, Tomcat Server</w:t>
      </w:r>
      <w:r w:rsidR="00D82DCB">
        <w:rPr>
          <w:rFonts w:ascii="Book Antiqua" w:hAnsi="Book Antiqua" w:cs="Arial"/>
          <w:color w:val="000000"/>
          <w:sz w:val="20"/>
          <w:szCs w:val="20"/>
        </w:rPr>
        <w:t>, Linux server</w:t>
      </w:r>
      <w:r>
        <w:rPr>
          <w:rFonts w:ascii="Book Antiqua" w:hAnsi="Book Antiqua" w:cs="Arial"/>
          <w:color w:val="000000"/>
          <w:sz w:val="20"/>
          <w:szCs w:val="20"/>
        </w:rPr>
        <w:t>.</w:t>
      </w:r>
    </w:p>
    <w:p w:rsidR="007836F0" w:rsidRDefault="007836F0" w:rsidP="007836F0">
      <w:pPr>
        <w:pBdr>
          <w:bottom w:val="double" w:sz="1" w:space="1" w:color="000000"/>
        </w:pBdr>
        <w:tabs>
          <w:tab w:val="right" w:pos="10224"/>
        </w:tabs>
        <w:snapToGrid w:val="0"/>
        <w:jc w:val="both"/>
        <w:rPr>
          <w:rFonts w:ascii="Book Antiqua" w:hAnsi="Book Antiqua" w:cs="Arial"/>
          <w:color w:val="000000"/>
          <w:sz w:val="20"/>
          <w:szCs w:val="20"/>
        </w:rPr>
      </w:pPr>
    </w:p>
    <w:p w:rsidR="00C53269" w:rsidRDefault="00C53269" w:rsidP="000D560A"/>
    <w:p w:rsidR="007836F0" w:rsidRDefault="007836F0" w:rsidP="007836F0">
      <w:pPr>
        <w:tabs>
          <w:tab w:val="right" w:pos="10224"/>
        </w:tabs>
        <w:jc w:val="both"/>
        <w:rPr>
          <w:rFonts w:ascii="Book Antiqua" w:hAnsi="Book Antiqua" w:cs="Arial"/>
          <w:b/>
          <w:color w:val="000000"/>
          <w:sz w:val="20"/>
          <w:szCs w:val="20"/>
        </w:rPr>
      </w:pPr>
      <w:r>
        <w:rPr>
          <w:rFonts w:ascii="Book Antiqua" w:hAnsi="Book Antiqua"/>
          <w:b/>
          <w:color w:val="000000"/>
          <w:spacing w:val="4"/>
          <w:sz w:val="20"/>
          <w:szCs w:val="20"/>
        </w:rPr>
        <w:t>4</w:t>
      </w:r>
      <w:r w:rsidRPr="00C2236A">
        <w:rPr>
          <w:rFonts w:ascii="Book Antiqua" w:hAnsi="Book Antiqua"/>
          <w:b/>
          <w:color w:val="000000"/>
          <w:spacing w:val="4"/>
          <w:sz w:val="20"/>
          <w:szCs w:val="20"/>
        </w:rPr>
        <w:t xml:space="preserve">. Project: </w:t>
      </w:r>
      <w:r>
        <w:rPr>
          <w:rFonts w:ascii="Book Antiqua" w:hAnsi="Book Antiqua" w:cs="Arial"/>
          <w:color w:val="000000"/>
          <w:sz w:val="20"/>
          <w:szCs w:val="20"/>
        </w:rPr>
        <w:t>jCare and jCare</w:t>
      </w:r>
      <w:r w:rsidR="00266134">
        <w:rPr>
          <w:rFonts w:ascii="Book Antiqua" w:hAnsi="Book Antiqua" w:cs="Arial"/>
          <w:color w:val="000000"/>
          <w:sz w:val="20"/>
          <w:szCs w:val="20"/>
        </w:rPr>
        <w:t xml:space="preserve"> </w:t>
      </w:r>
      <w:r>
        <w:rPr>
          <w:rFonts w:ascii="Book Antiqua" w:hAnsi="Book Antiqua" w:cs="Arial"/>
          <w:color w:val="000000"/>
          <w:sz w:val="20"/>
          <w:szCs w:val="20"/>
        </w:rPr>
        <w:t>Admin application</w:t>
      </w:r>
      <w:r w:rsidR="00266134">
        <w:rPr>
          <w:rFonts w:ascii="Book Antiqua" w:hAnsi="Book Antiqua" w:cs="Arial"/>
          <w:color w:val="000000"/>
          <w:sz w:val="20"/>
          <w:szCs w:val="20"/>
        </w:rPr>
        <w:t xml:space="preserve"> Active Directory Integration</w:t>
      </w:r>
      <w:r>
        <w:rPr>
          <w:rFonts w:ascii="Book Antiqua" w:hAnsi="Book Antiqua" w:cs="Arial"/>
          <w:color w:val="000000"/>
          <w:sz w:val="20"/>
          <w:szCs w:val="20"/>
        </w:rPr>
        <w:tab/>
      </w:r>
      <w:r w:rsidR="00D761E9">
        <w:rPr>
          <w:rFonts w:ascii="Book Antiqua" w:hAnsi="Book Antiqua" w:cs="Arial"/>
          <w:b/>
          <w:color w:val="000000"/>
          <w:sz w:val="20"/>
          <w:szCs w:val="20"/>
        </w:rPr>
        <w:t>Oct</w:t>
      </w:r>
      <w:r>
        <w:rPr>
          <w:rFonts w:ascii="Book Antiqua" w:hAnsi="Book Antiqua" w:cs="Arial"/>
          <w:b/>
          <w:color w:val="000000"/>
          <w:sz w:val="20"/>
          <w:szCs w:val="20"/>
        </w:rPr>
        <w:t>’1</w:t>
      </w:r>
      <w:r w:rsidR="00D761E9">
        <w:rPr>
          <w:rFonts w:ascii="Book Antiqua" w:hAnsi="Book Antiqua" w:cs="Arial"/>
          <w:b/>
          <w:color w:val="000000"/>
          <w:sz w:val="20"/>
          <w:szCs w:val="20"/>
        </w:rPr>
        <w:t>2</w:t>
      </w:r>
      <w:r w:rsidRPr="00C2236A">
        <w:rPr>
          <w:rFonts w:ascii="Book Antiqua" w:hAnsi="Book Antiqua" w:cs="Arial"/>
          <w:b/>
          <w:color w:val="000000"/>
          <w:sz w:val="20"/>
          <w:szCs w:val="20"/>
        </w:rPr>
        <w:t xml:space="preserve"> to </w:t>
      </w:r>
      <w:r w:rsidR="00D761E9">
        <w:rPr>
          <w:rFonts w:ascii="Book Antiqua" w:hAnsi="Book Antiqua" w:cs="Arial"/>
          <w:b/>
          <w:color w:val="000000"/>
          <w:sz w:val="20"/>
          <w:szCs w:val="20"/>
        </w:rPr>
        <w:t>Mar</w:t>
      </w:r>
      <w:r w:rsidRPr="00C2236A">
        <w:rPr>
          <w:rFonts w:ascii="Book Antiqua" w:hAnsi="Book Antiqua" w:cs="Arial"/>
          <w:b/>
          <w:color w:val="000000"/>
          <w:sz w:val="20"/>
          <w:szCs w:val="20"/>
        </w:rPr>
        <w:t>’</w:t>
      </w:r>
      <w:r>
        <w:rPr>
          <w:rFonts w:ascii="Book Antiqua" w:hAnsi="Book Antiqua" w:cs="Arial"/>
          <w:b/>
          <w:color w:val="000000"/>
          <w:sz w:val="20"/>
          <w:szCs w:val="20"/>
        </w:rPr>
        <w:t>1</w:t>
      </w:r>
      <w:r w:rsidR="00D761E9">
        <w:rPr>
          <w:rFonts w:ascii="Book Antiqua" w:hAnsi="Book Antiqua" w:cs="Arial"/>
          <w:b/>
          <w:color w:val="000000"/>
          <w:sz w:val="20"/>
          <w:szCs w:val="20"/>
        </w:rPr>
        <w:t>3</w:t>
      </w:r>
    </w:p>
    <w:p w:rsidR="007836F0" w:rsidRDefault="007836F0" w:rsidP="007836F0">
      <w:pPr>
        <w:tabs>
          <w:tab w:val="right" w:pos="10224"/>
        </w:tabs>
        <w:jc w:val="both"/>
        <w:rPr>
          <w:rFonts w:ascii="Book Antiqua" w:hAnsi="Book Antiqua"/>
          <w:b/>
          <w:color w:val="000000"/>
          <w:sz w:val="20"/>
          <w:szCs w:val="20"/>
        </w:rPr>
      </w:pPr>
      <w:r>
        <w:rPr>
          <w:rFonts w:ascii="Book Antiqua" w:hAnsi="Book Antiqua"/>
          <w:b/>
          <w:color w:val="000000"/>
          <w:sz w:val="20"/>
          <w:szCs w:val="20"/>
        </w:rPr>
        <w:t>Client: Asurion Japan K.K., Tokyo, Japan</w:t>
      </w:r>
    </w:p>
    <w:p w:rsidR="007836F0" w:rsidRDefault="007836F0" w:rsidP="007836F0">
      <w:pPr>
        <w:tabs>
          <w:tab w:val="right" w:pos="10224"/>
        </w:tabs>
        <w:jc w:val="both"/>
        <w:rPr>
          <w:rFonts w:ascii="Book Antiqua" w:hAnsi="Book Antiqua"/>
          <w:b/>
          <w:color w:val="000000"/>
          <w:sz w:val="20"/>
          <w:szCs w:val="20"/>
        </w:rPr>
      </w:pPr>
      <w:r>
        <w:rPr>
          <w:rFonts w:ascii="Book Antiqua" w:hAnsi="Book Antiqua"/>
          <w:b/>
          <w:color w:val="000000"/>
          <w:sz w:val="20"/>
          <w:szCs w:val="20"/>
        </w:rPr>
        <w:t>Role: Developer</w:t>
      </w:r>
    </w:p>
    <w:p w:rsidR="007836F0" w:rsidRPr="00C2236A" w:rsidRDefault="007836F0" w:rsidP="007836F0">
      <w:pPr>
        <w:tabs>
          <w:tab w:val="right" w:pos="10224"/>
        </w:tabs>
        <w:jc w:val="both"/>
        <w:rPr>
          <w:rFonts w:ascii="Book Antiqua" w:hAnsi="Book Antiqua" w:cs="Arial"/>
          <w:color w:val="000000"/>
          <w:sz w:val="20"/>
          <w:szCs w:val="20"/>
          <w:lang w:eastAsia="en-US"/>
        </w:rPr>
      </w:pPr>
      <w:r w:rsidRPr="00C2236A">
        <w:rPr>
          <w:rFonts w:ascii="Book Antiqua" w:hAnsi="Book Antiqua"/>
          <w:b/>
          <w:color w:val="000000"/>
          <w:sz w:val="20"/>
          <w:szCs w:val="20"/>
        </w:rPr>
        <w:t>Description:</w:t>
      </w:r>
      <w:r w:rsidRPr="00C2236A">
        <w:rPr>
          <w:rFonts w:ascii="Book Antiqua" w:hAnsi="Book Antiqua"/>
          <w:color w:val="000000"/>
          <w:sz w:val="20"/>
          <w:szCs w:val="20"/>
        </w:rPr>
        <w:t xml:space="preserve"> </w:t>
      </w:r>
      <w:r w:rsidR="007E7C7C">
        <w:rPr>
          <w:rFonts w:ascii="Book Antiqua" w:hAnsi="Book Antiqua"/>
          <w:color w:val="000000"/>
          <w:sz w:val="20"/>
          <w:szCs w:val="20"/>
        </w:rPr>
        <w:t>This project included a. SSO implementation so as to increase efficiency and reduce time and efforts of CC representatives and b. Admin migration due to end of XP and 1.1 supports by Microsoft.</w:t>
      </w:r>
    </w:p>
    <w:p w:rsidR="007836F0" w:rsidRPr="00C2236A" w:rsidRDefault="007836F0" w:rsidP="007836F0">
      <w:pPr>
        <w:tabs>
          <w:tab w:val="right" w:pos="10224"/>
        </w:tabs>
        <w:jc w:val="both"/>
        <w:rPr>
          <w:rFonts w:ascii="Book Antiqua" w:hAnsi="Book Antiqua"/>
          <w:b/>
          <w:color w:val="000000"/>
          <w:sz w:val="20"/>
          <w:szCs w:val="20"/>
        </w:rPr>
      </w:pPr>
      <w:r w:rsidRPr="00C2236A">
        <w:rPr>
          <w:rFonts w:ascii="Book Antiqua" w:hAnsi="Book Antiqua"/>
          <w:b/>
          <w:color w:val="000000"/>
          <w:sz w:val="20"/>
          <w:szCs w:val="20"/>
        </w:rPr>
        <w:t>Responsibilities:</w:t>
      </w:r>
    </w:p>
    <w:p w:rsidR="007836F0" w:rsidRDefault="00266134" w:rsidP="007836F0">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 xml:space="preserve">Migrated existing administration application </w:t>
      </w:r>
      <w:proofErr w:type="spellStart"/>
      <w:r>
        <w:rPr>
          <w:rFonts w:ascii="Book Antiqua" w:hAnsi="Book Antiqua" w:cs="Arial"/>
          <w:color w:val="000000"/>
          <w:sz w:val="20"/>
          <w:szCs w:val="20"/>
        </w:rPr>
        <w:t>IntelliJapan</w:t>
      </w:r>
      <w:proofErr w:type="spellEnd"/>
      <w:r>
        <w:rPr>
          <w:rFonts w:ascii="Book Antiqua" w:hAnsi="Book Antiqua" w:cs="Arial"/>
          <w:color w:val="000000"/>
          <w:sz w:val="20"/>
          <w:szCs w:val="20"/>
        </w:rPr>
        <w:t xml:space="preserve"> built in .NET 1.1 to .NET 4.5 and implement new CI’s for jCareAdmin</w:t>
      </w:r>
      <w:r w:rsidR="007836F0" w:rsidRPr="00C2236A">
        <w:rPr>
          <w:rFonts w:ascii="Book Antiqua" w:hAnsi="Book Antiqua" w:cs="Arial"/>
          <w:color w:val="000000"/>
          <w:sz w:val="20"/>
          <w:szCs w:val="20"/>
        </w:rPr>
        <w:t>.</w:t>
      </w:r>
    </w:p>
    <w:p w:rsidR="00266134" w:rsidRDefault="00266134" w:rsidP="007836F0">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SSO Implementation and concurrency management, multiple session support for single user.</w:t>
      </w:r>
    </w:p>
    <w:p w:rsidR="00266134" w:rsidRDefault="00266134" w:rsidP="007836F0">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Removing third party references, controls and replacing them with native controls, jQuery editors etc.</w:t>
      </w:r>
    </w:p>
    <w:p w:rsidR="00266134" w:rsidRDefault="00266134" w:rsidP="007836F0">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Built a complete single page app to query windows active directory and search user, edit and save them to AD groups.</w:t>
      </w:r>
    </w:p>
    <w:p w:rsidR="00D761E9" w:rsidRPr="00C2236A" w:rsidRDefault="007E7C7C" w:rsidP="007836F0">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Integrating EF 5 DAL for all data operations and creating structure and design for the same.</w:t>
      </w:r>
    </w:p>
    <w:p w:rsidR="007836F0" w:rsidRPr="00C2236A" w:rsidRDefault="007836F0" w:rsidP="007836F0">
      <w:pPr>
        <w:tabs>
          <w:tab w:val="right" w:pos="10224"/>
        </w:tabs>
        <w:snapToGrid w:val="0"/>
        <w:jc w:val="both"/>
        <w:rPr>
          <w:rFonts w:ascii="Book Antiqua" w:hAnsi="Book Antiqua" w:cs="Arial"/>
          <w:color w:val="000000"/>
          <w:sz w:val="20"/>
          <w:szCs w:val="20"/>
        </w:rPr>
      </w:pPr>
      <w:r w:rsidRPr="00C2236A">
        <w:rPr>
          <w:rFonts w:ascii="Book Antiqua" w:hAnsi="Book Antiqua" w:cs="Arial"/>
          <w:b/>
          <w:color w:val="000000"/>
          <w:sz w:val="20"/>
          <w:szCs w:val="20"/>
        </w:rPr>
        <w:t>Environment:</w:t>
      </w:r>
      <w:r w:rsidRPr="00C2236A">
        <w:rPr>
          <w:rFonts w:ascii="Book Antiqua" w:hAnsi="Book Antiqua" w:cs="Arial"/>
          <w:color w:val="000000"/>
          <w:sz w:val="20"/>
          <w:szCs w:val="20"/>
        </w:rPr>
        <w:t xml:space="preserve"> </w:t>
      </w:r>
      <w:r>
        <w:rPr>
          <w:rFonts w:ascii="Book Antiqua" w:hAnsi="Book Antiqua" w:cs="Arial"/>
          <w:color w:val="000000"/>
          <w:sz w:val="20"/>
          <w:szCs w:val="20"/>
        </w:rPr>
        <w:t>Windows 2008 R2 server, .NET Framework 3.5</w:t>
      </w:r>
      <w:r w:rsidR="00D761E9">
        <w:rPr>
          <w:rFonts w:ascii="Book Antiqua" w:hAnsi="Book Antiqua" w:cs="Arial"/>
          <w:color w:val="000000"/>
          <w:sz w:val="20"/>
          <w:szCs w:val="20"/>
        </w:rPr>
        <w:t>/4.5</w:t>
      </w:r>
      <w:r>
        <w:rPr>
          <w:rFonts w:ascii="Book Antiqua" w:hAnsi="Book Antiqua" w:cs="Arial"/>
          <w:color w:val="000000"/>
          <w:sz w:val="20"/>
          <w:szCs w:val="20"/>
        </w:rPr>
        <w:t>, SQL Server 2008.</w:t>
      </w:r>
    </w:p>
    <w:p w:rsidR="007836F0" w:rsidRDefault="007836F0" w:rsidP="007836F0">
      <w:pPr>
        <w:pBdr>
          <w:bottom w:val="double" w:sz="1" w:space="1" w:color="000000"/>
        </w:pBdr>
        <w:tabs>
          <w:tab w:val="right" w:pos="10224"/>
        </w:tabs>
        <w:snapToGrid w:val="0"/>
        <w:jc w:val="both"/>
        <w:rPr>
          <w:rFonts w:ascii="Book Antiqua" w:hAnsi="Book Antiqua" w:cs="Arial"/>
          <w:color w:val="000000"/>
          <w:sz w:val="20"/>
          <w:szCs w:val="20"/>
        </w:rPr>
      </w:pPr>
    </w:p>
    <w:p w:rsidR="007836F0" w:rsidRDefault="007836F0" w:rsidP="000D560A"/>
    <w:p w:rsidR="007836F0" w:rsidRDefault="007836F0" w:rsidP="007836F0">
      <w:pPr>
        <w:tabs>
          <w:tab w:val="right" w:pos="10224"/>
        </w:tabs>
        <w:jc w:val="both"/>
        <w:rPr>
          <w:rFonts w:ascii="Book Antiqua" w:hAnsi="Book Antiqua" w:cs="Arial"/>
          <w:b/>
          <w:color w:val="000000"/>
          <w:sz w:val="20"/>
          <w:szCs w:val="20"/>
        </w:rPr>
      </w:pPr>
      <w:r>
        <w:rPr>
          <w:rFonts w:ascii="Book Antiqua" w:hAnsi="Book Antiqua"/>
          <w:b/>
          <w:color w:val="000000"/>
          <w:spacing w:val="4"/>
          <w:sz w:val="20"/>
          <w:szCs w:val="20"/>
        </w:rPr>
        <w:t>5</w:t>
      </w:r>
      <w:r w:rsidRPr="00C2236A">
        <w:rPr>
          <w:rFonts w:ascii="Book Antiqua" w:hAnsi="Book Antiqua"/>
          <w:b/>
          <w:color w:val="000000"/>
          <w:spacing w:val="4"/>
          <w:sz w:val="20"/>
          <w:szCs w:val="20"/>
        </w:rPr>
        <w:t xml:space="preserve">. Project: </w:t>
      </w:r>
      <w:r w:rsidR="00D761E9">
        <w:rPr>
          <w:rFonts w:ascii="Book Antiqua" w:hAnsi="Book Antiqua" w:cs="Arial"/>
          <w:color w:val="000000"/>
          <w:sz w:val="20"/>
          <w:szCs w:val="20"/>
        </w:rPr>
        <w:t>jCare Tier 3 CI</w:t>
      </w:r>
      <w:r>
        <w:rPr>
          <w:rFonts w:ascii="Book Antiqua" w:hAnsi="Book Antiqua" w:cs="Arial"/>
          <w:color w:val="000000"/>
          <w:sz w:val="20"/>
          <w:szCs w:val="20"/>
        </w:rPr>
        <w:tab/>
      </w:r>
      <w:r w:rsidR="00D761E9">
        <w:rPr>
          <w:rFonts w:ascii="Book Antiqua" w:hAnsi="Book Antiqua" w:cs="Arial"/>
          <w:b/>
          <w:color w:val="000000"/>
          <w:sz w:val="20"/>
          <w:szCs w:val="20"/>
        </w:rPr>
        <w:t>Dec</w:t>
      </w:r>
      <w:r>
        <w:rPr>
          <w:rFonts w:ascii="Book Antiqua" w:hAnsi="Book Antiqua" w:cs="Arial"/>
          <w:b/>
          <w:color w:val="000000"/>
          <w:sz w:val="20"/>
          <w:szCs w:val="20"/>
        </w:rPr>
        <w:t>’1</w:t>
      </w:r>
      <w:r w:rsidR="00D761E9">
        <w:rPr>
          <w:rFonts w:ascii="Book Antiqua" w:hAnsi="Book Antiqua" w:cs="Arial"/>
          <w:b/>
          <w:color w:val="000000"/>
          <w:sz w:val="20"/>
          <w:szCs w:val="20"/>
        </w:rPr>
        <w:t>1</w:t>
      </w:r>
      <w:r w:rsidRPr="00C2236A">
        <w:rPr>
          <w:rFonts w:ascii="Book Antiqua" w:hAnsi="Book Antiqua" w:cs="Arial"/>
          <w:b/>
          <w:color w:val="000000"/>
          <w:sz w:val="20"/>
          <w:szCs w:val="20"/>
        </w:rPr>
        <w:t xml:space="preserve"> to </w:t>
      </w:r>
      <w:r w:rsidR="00D761E9">
        <w:rPr>
          <w:rFonts w:ascii="Book Antiqua" w:hAnsi="Book Antiqua" w:cs="Arial"/>
          <w:b/>
          <w:color w:val="000000"/>
          <w:sz w:val="20"/>
          <w:szCs w:val="20"/>
        </w:rPr>
        <w:t>Sep</w:t>
      </w:r>
      <w:r w:rsidRPr="00C2236A">
        <w:rPr>
          <w:rFonts w:ascii="Book Antiqua" w:hAnsi="Book Antiqua" w:cs="Arial"/>
          <w:b/>
          <w:color w:val="000000"/>
          <w:sz w:val="20"/>
          <w:szCs w:val="20"/>
        </w:rPr>
        <w:t>’</w:t>
      </w:r>
      <w:r>
        <w:rPr>
          <w:rFonts w:ascii="Book Antiqua" w:hAnsi="Book Antiqua" w:cs="Arial"/>
          <w:b/>
          <w:color w:val="000000"/>
          <w:sz w:val="20"/>
          <w:szCs w:val="20"/>
        </w:rPr>
        <w:t>1</w:t>
      </w:r>
      <w:r w:rsidR="00D761E9">
        <w:rPr>
          <w:rFonts w:ascii="Book Antiqua" w:hAnsi="Book Antiqua" w:cs="Arial"/>
          <w:b/>
          <w:color w:val="000000"/>
          <w:sz w:val="20"/>
          <w:szCs w:val="20"/>
        </w:rPr>
        <w:t>2</w:t>
      </w:r>
    </w:p>
    <w:p w:rsidR="007836F0" w:rsidRDefault="007836F0" w:rsidP="007836F0">
      <w:pPr>
        <w:tabs>
          <w:tab w:val="right" w:pos="10224"/>
        </w:tabs>
        <w:jc w:val="both"/>
        <w:rPr>
          <w:rFonts w:ascii="Book Antiqua" w:hAnsi="Book Antiqua"/>
          <w:b/>
          <w:color w:val="000000"/>
          <w:sz w:val="20"/>
          <w:szCs w:val="20"/>
        </w:rPr>
      </w:pPr>
      <w:r>
        <w:rPr>
          <w:rFonts w:ascii="Book Antiqua" w:hAnsi="Book Antiqua"/>
          <w:b/>
          <w:color w:val="000000"/>
          <w:sz w:val="20"/>
          <w:szCs w:val="20"/>
        </w:rPr>
        <w:t>Client: Asurion Japan K.K., Tokyo, Japan</w:t>
      </w:r>
    </w:p>
    <w:p w:rsidR="007836F0" w:rsidRDefault="007836F0" w:rsidP="007836F0">
      <w:pPr>
        <w:tabs>
          <w:tab w:val="right" w:pos="10224"/>
        </w:tabs>
        <w:jc w:val="both"/>
        <w:rPr>
          <w:rFonts w:ascii="Book Antiqua" w:hAnsi="Book Antiqua"/>
          <w:b/>
          <w:color w:val="000000"/>
          <w:sz w:val="20"/>
          <w:szCs w:val="20"/>
        </w:rPr>
      </w:pPr>
      <w:r>
        <w:rPr>
          <w:rFonts w:ascii="Book Antiqua" w:hAnsi="Book Antiqua"/>
          <w:b/>
          <w:color w:val="000000"/>
          <w:sz w:val="20"/>
          <w:szCs w:val="20"/>
        </w:rPr>
        <w:t xml:space="preserve">Role: </w:t>
      </w:r>
      <w:r w:rsidR="000B1053">
        <w:rPr>
          <w:rFonts w:ascii="Book Antiqua" w:hAnsi="Book Antiqua"/>
          <w:b/>
          <w:color w:val="000000"/>
          <w:sz w:val="20"/>
          <w:szCs w:val="20"/>
        </w:rPr>
        <w:t xml:space="preserve">Jr. </w:t>
      </w:r>
      <w:r>
        <w:rPr>
          <w:rFonts w:ascii="Book Antiqua" w:hAnsi="Book Antiqua"/>
          <w:b/>
          <w:color w:val="000000"/>
          <w:sz w:val="20"/>
          <w:szCs w:val="20"/>
        </w:rPr>
        <w:t>Developer</w:t>
      </w:r>
    </w:p>
    <w:p w:rsidR="007836F0" w:rsidRPr="00C2236A" w:rsidRDefault="007836F0" w:rsidP="007E7C7C">
      <w:pPr>
        <w:spacing w:before="40" w:after="40"/>
        <w:jc w:val="both"/>
        <w:rPr>
          <w:rFonts w:ascii="Book Antiqua" w:hAnsi="Book Antiqua" w:cs="Arial"/>
          <w:color w:val="000000"/>
          <w:sz w:val="20"/>
          <w:szCs w:val="20"/>
          <w:lang w:eastAsia="en-US"/>
        </w:rPr>
      </w:pPr>
      <w:r w:rsidRPr="00C2236A">
        <w:rPr>
          <w:rFonts w:ascii="Book Antiqua" w:hAnsi="Book Antiqua"/>
          <w:b/>
          <w:color w:val="000000"/>
          <w:sz w:val="20"/>
          <w:szCs w:val="20"/>
        </w:rPr>
        <w:t>Description:</w:t>
      </w:r>
      <w:r w:rsidRPr="00C2236A">
        <w:rPr>
          <w:rFonts w:ascii="Book Antiqua" w:hAnsi="Book Antiqua"/>
          <w:color w:val="000000"/>
          <w:sz w:val="20"/>
          <w:szCs w:val="20"/>
        </w:rPr>
        <w:t xml:space="preserve"> </w:t>
      </w:r>
      <w:r w:rsidR="007E7C7C">
        <w:rPr>
          <w:rFonts w:ascii="Book Antiqua" w:hAnsi="Book Antiqua"/>
          <w:color w:val="000000"/>
          <w:sz w:val="20"/>
          <w:szCs w:val="20"/>
        </w:rPr>
        <w:t>This project included i</w:t>
      </w:r>
      <w:r w:rsidR="007E7C7C">
        <w:rPr>
          <w:rFonts w:ascii="Book Antiqua" w:hAnsi="Book Antiqua" w:cs="Arial"/>
          <w:color w:val="000000"/>
          <w:sz w:val="20"/>
          <w:szCs w:val="20"/>
        </w:rPr>
        <w:t>ndependent user-story/JIRA items in monthly sprints related to configuration of jCare and jCareAdmin applications.</w:t>
      </w:r>
    </w:p>
    <w:p w:rsidR="007836F0" w:rsidRPr="00C2236A" w:rsidRDefault="007836F0" w:rsidP="007836F0">
      <w:pPr>
        <w:tabs>
          <w:tab w:val="right" w:pos="10224"/>
        </w:tabs>
        <w:jc w:val="both"/>
        <w:rPr>
          <w:rFonts w:ascii="Book Antiqua" w:hAnsi="Book Antiqua"/>
          <w:b/>
          <w:color w:val="000000"/>
          <w:sz w:val="20"/>
          <w:szCs w:val="20"/>
        </w:rPr>
      </w:pPr>
      <w:r w:rsidRPr="00C2236A">
        <w:rPr>
          <w:rFonts w:ascii="Book Antiqua" w:hAnsi="Book Antiqua"/>
          <w:b/>
          <w:color w:val="000000"/>
          <w:sz w:val="20"/>
          <w:szCs w:val="20"/>
        </w:rPr>
        <w:t>Responsibilities:</w:t>
      </w:r>
    </w:p>
    <w:p w:rsidR="007836F0" w:rsidRDefault="00D761E9" w:rsidP="007836F0">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Built schema</w:t>
      </w:r>
      <w:r w:rsidR="007E7C7C">
        <w:rPr>
          <w:rFonts w:ascii="Book Antiqua" w:hAnsi="Book Antiqua" w:cs="Arial"/>
          <w:color w:val="000000"/>
          <w:sz w:val="20"/>
          <w:szCs w:val="20"/>
        </w:rPr>
        <w:t>, design</w:t>
      </w:r>
      <w:r>
        <w:rPr>
          <w:rFonts w:ascii="Book Antiqua" w:hAnsi="Book Antiqua" w:cs="Arial"/>
          <w:color w:val="000000"/>
          <w:sz w:val="20"/>
          <w:szCs w:val="20"/>
        </w:rPr>
        <w:t xml:space="preserve"> and web service</w:t>
      </w:r>
      <w:r w:rsidR="007E7C7C">
        <w:rPr>
          <w:rFonts w:ascii="Book Antiqua" w:hAnsi="Book Antiqua" w:cs="Arial"/>
          <w:color w:val="000000"/>
          <w:sz w:val="20"/>
          <w:szCs w:val="20"/>
        </w:rPr>
        <w:t xml:space="preserve"> to easily configure and consume all application level keys and switches</w:t>
      </w:r>
      <w:r>
        <w:rPr>
          <w:rFonts w:ascii="Book Antiqua" w:hAnsi="Book Antiqua" w:cs="Arial"/>
          <w:color w:val="000000"/>
          <w:sz w:val="20"/>
          <w:szCs w:val="20"/>
        </w:rPr>
        <w:t xml:space="preserve"> </w:t>
      </w:r>
      <w:r w:rsidR="007E7C7C">
        <w:rPr>
          <w:rFonts w:ascii="Book Antiqua" w:hAnsi="Book Antiqua" w:cs="Arial"/>
          <w:color w:val="000000"/>
          <w:sz w:val="20"/>
          <w:szCs w:val="20"/>
        </w:rPr>
        <w:t>without any deployment downtime</w:t>
      </w:r>
      <w:r w:rsidR="007836F0" w:rsidRPr="00C2236A">
        <w:rPr>
          <w:rFonts w:ascii="Book Antiqua" w:hAnsi="Book Antiqua" w:cs="Arial"/>
          <w:color w:val="000000"/>
          <w:sz w:val="20"/>
          <w:szCs w:val="20"/>
        </w:rPr>
        <w:t>.</w:t>
      </w:r>
    </w:p>
    <w:p w:rsidR="000B1053" w:rsidRDefault="000B1053" w:rsidP="007836F0">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Developed Page Statistics module for logging every activity of user on application including open, close, lost focus, got focus from which report is generated and used for business analysis and improvements</w:t>
      </w:r>
    </w:p>
    <w:p w:rsidR="000B1053" w:rsidRDefault="000B1053" w:rsidP="007836F0">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Identified various client side technical issues with IE8 browser and implemented workarounds.</w:t>
      </w:r>
    </w:p>
    <w:p w:rsidR="00A11141" w:rsidRDefault="00A11141" w:rsidP="007836F0">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Created SQL jobs for data imports, cleanup etc.</w:t>
      </w:r>
    </w:p>
    <w:p w:rsidR="00A11141" w:rsidRDefault="00A11141" w:rsidP="007836F0">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Implemented Chain of Responsibility pattern and Template Method pattern.</w:t>
      </w:r>
    </w:p>
    <w:p w:rsidR="00A11141" w:rsidRPr="00C2236A" w:rsidRDefault="00A11141" w:rsidP="007836F0">
      <w:pPr>
        <w:numPr>
          <w:ilvl w:val="0"/>
          <w:numId w:val="5"/>
        </w:numPr>
        <w:spacing w:before="40" w:after="40"/>
        <w:jc w:val="both"/>
        <w:rPr>
          <w:rFonts w:ascii="Book Antiqua" w:hAnsi="Book Antiqua" w:cs="Arial"/>
          <w:color w:val="000000"/>
          <w:sz w:val="20"/>
          <w:szCs w:val="20"/>
        </w:rPr>
      </w:pPr>
      <w:r>
        <w:rPr>
          <w:rFonts w:ascii="Book Antiqua" w:hAnsi="Book Antiqua" w:cs="Arial"/>
          <w:color w:val="000000"/>
          <w:sz w:val="20"/>
          <w:szCs w:val="20"/>
        </w:rPr>
        <w:t>Used Spring.N</w:t>
      </w:r>
      <w:r w:rsidR="003466DB">
        <w:rPr>
          <w:rFonts w:ascii="Book Antiqua" w:hAnsi="Book Antiqua" w:cs="Arial"/>
          <w:color w:val="000000"/>
          <w:sz w:val="20"/>
          <w:szCs w:val="20"/>
        </w:rPr>
        <w:t>E</w:t>
      </w:r>
      <w:r>
        <w:rPr>
          <w:rFonts w:ascii="Book Antiqua" w:hAnsi="Book Antiqua" w:cs="Arial"/>
          <w:color w:val="000000"/>
          <w:sz w:val="20"/>
          <w:szCs w:val="20"/>
        </w:rPr>
        <w:t>T for DI injection.</w:t>
      </w:r>
    </w:p>
    <w:p w:rsidR="007836F0" w:rsidRPr="00C2236A" w:rsidRDefault="007836F0" w:rsidP="007836F0">
      <w:pPr>
        <w:tabs>
          <w:tab w:val="right" w:pos="10224"/>
        </w:tabs>
        <w:snapToGrid w:val="0"/>
        <w:jc w:val="both"/>
        <w:rPr>
          <w:rFonts w:ascii="Book Antiqua" w:hAnsi="Book Antiqua" w:cs="Arial"/>
          <w:color w:val="000000"/>
          <w:sz w:val="20"/>
          <w:szCs w:val="20"/>
        </w:rPr>
      </w:pPr>
      <w:r w:rsidRPr="00C2236A">
        <w:rPr>
          <w:rFonts w:ascii="Book Antiqua" w:hAnsi="Book Antiqua" w:cs="Arial"/>
          <w:b/>
          <w:color w:val="000000"/>
          <w:sz w:val="20"/>
          <w:szCs w:val="20"/>
        </w:rPr>
        <w:t>Environment:</w:t>
      </w:r>
    </w:p>
    <w:p w:rsidR="007836F0" w:rsidRDefault="007836F0" w:rsidP="007836F0">
      <w:pPr>
        <w:pBdr>
          <w:bottom w:val="double" w:sz="1" w:space="1" w:color="000000"/>
        </w:pBdr>
        <w:tabs>
          <w:tab w:val="right" w:pos="10224"/>
        </w:tabs>
        <w:snapToGrid w:val="0"/>
        <w:jc w:val="both"/>
        <w:rPr>
          <w:rFonts w:ascii="Book Antiqua" w:hAnsi="Book Antiqua" w:cs="Arial"/>
          <w:color w:val="000000"/>
          <w:sz w:val="20"/>
          <w:szCs w:val="20"/>
        </w:rPr>
      </w:pPr>
    </w:p>
    <w:p w:rsidR="007836F0" w:rsidRDefault="007836F0" w:rsidP="007836F0"/>
    <w:p w:rsidR="000D560A" w:rsidRDefault="000D560A" w:rsidP="000D560A">
      <w:pPr>
        <w:pStyle w:val="Heading5"/>
        <w:shd w:val="clear" w:color="auto" w:fill="C0C0C0"/>
        <w:tabs>
          <w:tab w:val="left" w:pos="0"/>
        </w:tabs>
        <w:spacing w:before="0"/>
        <w:rPr>
          <w:rStyle w:val="Book"/>
          <w:color w:val="000000"/>
          <w:u w:val="none"/>
          <w:lang w:val="en-US"/>
        </w:rPr>
      </w:pPr>
      <w:r>
        <w:rPr>
          <w:rStyle w:val="Book"/>
          <w:color w:val="000000"/>
          <w:u w:val="none"/>
          <w:lang w:val="en-US"/>
        </w:rPr>
        <w:t xml:space="preserve">CAREER </w:t>
      </w:r>
      <w:r w:rsidRPr="000D560A">
        <w:rPr>
          <w:rStyle w:val="Book"/>
          <w:color w:val="000000"/>
          <w:u w:val="none"/>
          <w:lang w:val="en-US"/>
        </w:rPr>
        <w:t>ACHI</w:t>
      </w:r>
      <w:r>
        <w:rPr>
          <w:rStyle w:val="Book"/>
          <w:color w:val="000000"/>
          <w:u w:val="none"/>
          <w:lang w:val="en-US"/>
        </w:rPr>
        <w:t>E</w:t>
      </w:r>
      <w:r w:rsidRPr="000D560A">
        <w:rPr>
          <w:rStyle w:val="Book"/>
          <w:color w:val="000000"/>
          <w:u w:val="none"/>
          <w:lang w:val="en-US"/>
        </w:rPr>
        <w:t>VEMENTS</w:t>
      </w:r>
    </w:p>
    <w:p w:rsidR="00934957" w:rsidRDefault="00934957" w:rsidP="00934957">
      <w:pPr>
        <w:pStyle w:val="ListParagraph"/>
        <w:spacing w:before="20" w:after="20"/>
        <w:jc w:val="both"/>
        <w:rPr>
          <w:rFonts w:ascii="Book Antiqua" w:hAnsi="Book Antiqua"/>
          <w:color w:val="000000"/>
          <w:sz w:val="20"/>
          <w:szCs w:val="20"/>
        </w:rPr>
      </w:pPr>
    </w:p>
    <w:p w:rsidR="00F7007A" w:rsidRPr="00934957" w:rsidRDefault="000D560A" w:rsidP="000D560A">
      <w:pPr>
        <w:pStyle w:val="ListParagraph"/>
        <w:numPr>
          <w:ilvl w:val="0"/>
          <w:numId w:val="4"/>
        </w:numPr>
        <w:spacing w:before="20" w:after="20"/>
        <w:jc w:val="both"/>
        <w:rPr>
          <w:rFonts w:ascii="Book Antiqua" w:hAnsi="Book Antiqua"/>
          <w:color w:val="000000"/>
          <w:sz w:val="20"/>
          <w:szCs w:val="20"/>
        </w:rPr>
      </w:pPr>
      <w:r w:rsidRPr="00934957">
        <w:rPr>
          <w:rFonts w:ascii="Book Antiqua" w:hAnsi="Book Antiqua"/>
          <w:color w:val="000000"/>
          <w:sz w:val="20"/>
          <w:szCs w:val="20"/>
        </w:rPr>
        <w:t>Winner of Surpass Award for Outstanding Performance</w:t>
      </w:r>
      <w:r w:rsidR="004E575C" w:rsidRPr="00934957">
        <w:rPr>
          <w:rFonts w:ascii="Book Antiqua" w:hAnsi="Book Antiqua"/>
          <w:color w:val="000000"/>
          <w:sz w:val="20"/>
          <w:szCs w:val="20"/>
        </w:rPr>
        <w:t xml:space="preserve">, </w:t>
      </w:r>
      <w:r w:rsidR="00934957" w:rsidRPr="00934957">
        <w:rPr>
          <w:rFonts w:ascii="Book Antiqua" w:hAnsi="Book Antiqua"/>
          <w:color w:val="000000"/>
          <w:sz w:val="20"/>
          <w:szCs w:val="20"/>
        </w:rPr>
        <w:t>Quarter I -</w:t>
      </w:r>
      <w:r w:rsidR="004E575C" w:rsidRPr="00934957">
        <w:rPr>
          <w:rFonts w:ascii="Book Antiqua" w:hAnsi="Book Antiqua"/>
          <w:color w:val="000000"/>
          <w:sz w:val="20"/>
          <w:szCs w:val="20"/>
        </w:rPr>
        <w:t>201</w:t>
      </w:r>
      <w:r w:rsidR="0071416C">
        <w:rPr>
          <w:rFonts w:ascii="Book Antiqua" w:hAnsi="Book Antiqua"/>
          <w:color w:val="000000"/>
          <w:sz w:val="20"/>
          <w:szCs w:val="20"/>
        </w:rPr>
        <w:t>3</w:t>
      </w:r>
    </w:p>
    <w:p w:rsidR="00F7007A" w:rsidRDefault="00F7007A" w:rsidP="00F7007A">
      <w:pPr>
        <w:tabs>
          <w:tab w:val="left" w:pos="1530"/>
        </w:tabs>
        <w:rPr>
          <w:rFonts w:ascii="Book Antiqua" w:hAnsi="Book Antiqua"/>
          <w:b/>
          <w:color w:val="000000"/>
          <w:sz w:val="20"/>
          <w:szCs w:val="20"/>
        </w:rPr>
      </w:pPr>
    </w:p>
    <w:p w:rsidR="000B1053" w:rsidRPr="000B1053" w:rsidRDefault="000B1053" w:rsidP="000B1053">
      <w:pPr>
        <w:pStyle w:val="Heading5"/>
        <w:shd w:val="clear" w:color="auto" w:fill="C0C0C0"/>
        <w:tabs>
          <w:tab w:val="left" w:pos="0"/>
        </w:tabs>
        <w:spacing w:before="0"/>
        <w:rPr>
          <w:rStyle w:val="Book"/>
          <w:color w:val="000000"/>
          <w:u w:val="none"/>
          <w:lang w:val="en-US"/>
        </w:rPr>
      </w:pPr>
      <w:r w:rsidRPr="000B1053">
        <w:rPr>
          <w:rStyle w:val="Book"/>
          <w:color w:val="000000"/>
          <w:u w:val="none"/>
          <w:lang w:val="en-US"/>
        </w:rPr>
        <w:t>Declaration</w:t>
      </w:r>
    </w:p>
    <w:p w:rsidR="000B1053" w:rsidRDefault="000B1053" w:rsidP="000B1053">
      <w:r w:rsidRPr="000B1053">
        <w:t xml:space="preserve">   </w:t>
      </w:r>
    </w:p>
    <w:p w:rsidR="000B1053" w:rsidRPr="000B1053" w:rsidRDefault="000B1053" w:rsidP="000B1053">
      <w:pPr>
        <w:rPr>
          <w:rFonts w:ascii="Book Antiqua" w:hAnsi="Book Antiqua"/>
          <w:color w:val="000000"/>
          <w:sz w:val="20"/>
          <w:szCs w:val="20"/>
        </w:rPr>
      </w:pPr>
      <w:r w:rsidRPr="000B1053">
        <w:rPr>
          <w:rFonts w:ascii="Book Antiqua" w:hAnsi="Book Antiqua"/>
          <w:color w:val="000000"/>
          <w:sz w:val="20"/>
          <w:szCs w:val="20"/>
        </w:rPr>
        <w:t xml:space="preserve">I hereby affirm that all the information provided </w:t>
      </w:r>
      <w:r w:rsidR="003466DB">
        <w:rPr>
          <w:rFonts w:ascii="Book Antiqua" w:hAnsi="Book Antiqua"/>
          <w:color w:val="000000"/>
          <w:sz w:val="20"/>
          <w:szCs w:val="20"/>
        </w:rPr>
        <w:t>above</w:t>
      </w:r>
      <w:r w:rsidRPr="000B1053">
        <w:rPr>
          <w:rFonts w:ascii="Book Antiqua" w:hAnsi="Book Antiqua"/>
          <w:color w:val="000000"/>
          <w:sz w:val="20"/>
          <w:szCs w:val="20"/>
        </w:rPr>
        <w:t xml:space="preserve"> is true and correct to t</w:t>
      </w:r>
      <w:r w:rsidR="003466DB">
        <w:rPr>
          <w:rFonts w:ascii="Book Antiqua" w:hAnsi="Book Antiqua"/>
          <w:color w:val="000000"/>
          <w:sz w:val="20"/>
          <w:szCs w:val="20"/>
        </w:rPr>
        <w:t xml:space="preserve">he best of my knowledge </w:t>
      </w:r>
      <w:r w:rsidRPr="000B1053">
        <w:rPr>
          <w:rFonts w:ascii="Book Antiqua" w:hAnsi="Book Antiqua"/>
          <w:color w:val="000000"/>
          <w:sz w:val="20"/>
          <w:szCs w:val="20"/>
        </w:rPr>
        <w:t>and belief.</w:t>
      </w:r>
    </w:p>
    <w:p w:rsidR="00946481" w:rsidRPr="00CE6852" w:rsidRDefault="000B1053" w:rsidP="000B1053">
      <w:pPr>
        <w:rPr>
          <w:rFonts w:ascii="Book Antiqua" w:hAnsi="Book Antiqua"/>
          <w:color w:val="000000"/>
          <w:sz w:val="20"/>
          <w:szCs w:val="20"/>
        </w:rPr>
      </w:pPr>
      <w:r w:rsidRPr="000B1053">
        <w:br/>
      </w:r>
    </w:p>
    <w:p w:rsidR="00CE6852" w:rsidRPr="00CE6852" w:rsidRDefault="00CE6852" w:rsidP="00CE6852">
      <w:pPr>
        <w:rPr>
          <w:rFonts w:ascii="Book Antiqua" w:hAnsi="Book Antiqua"/>
          <w:color w:val="000000"/>
          <w:sz w:val="20"/>
          <w:szCs w:val="20"/>
        </w:rPr>
      </w:pPr>
      <w:r>
        <w:rPr>
          <w:rFonts w:ascii="Book Antiqua" w:hAnsi="Book Antiqua"/>
          <w:color w:val="000000"/>
          <w:sz w:val="20"/>
          <w:szCs w:val="20"/>
        </w:rPr>
        <w:t xml:space="preserve">Date: </w:t>
      </w:r>
      <w:r w:rsidR="0045526E">
        <w:rPr>
          <w:rFonts w:ascii="Book Antiqua" w:hAnsi="Book Antiqua"/>
          <w:color w:val="000000"/>
          <w:sz w:val="20"/>
          <w:szCs w:val="20"/>
        </w:rPr>
        <w:t xml:space="preserve"> </w:t>
      </w:r>
      <w:r w:rsidR="00FF3215">
        <w:rPr>
          <w:rFonts w:ascii="Book Antiqua" w:hAnsi="Book Antiqua"/>
          <w:color w:val="000000"/>
          <w:sz w:val="20"/>
          <w:szCs w:val="20"/>
        </w:rPr>
        <w:t>2</w:t>
      </w:r>
      <w:r w:rsidR="00E20BBC">
        <w:rPr>
          <w:rFonts w:ascii="Book Antiqua" w:hAnsi="Book Antiqua"/>
          <w:color w:val="000000"/>
          <w:sz w:val="20"/>
          <w:szCs w:val="20"/>
        </w:rPr>
        <w:t>4</w:t>
      </w:r>
      <w:r w:rsidR="0045526E">
        <w:rPr>
          <w:rFonts w:ascii="Book Antiqua" w:hAnsi="Book Antiqua"/>
          <w:color w:val="000000"/>
          <w:sz w:val="20"/>
          <w:szCs w:val="20"/>
        </w:rPr>
        <w:t>-</w:t>
      </w:r>
      <w:r w:rsidR="00FF3215">
        <w:rPr>
          <w:rFonts w:ascii="Book Antiqua" w:hAnsi="Book Antiqua"/>
          <w:color w:val="000000"/>
          <w:sz w:val="20"/>
          <w:szCs w:val="20"/>
        </w:rPr>
        <w:t>0</w:t>
      </w:r>
      <w:r w:rsidR="00E20BBC">
        <w:rPr>
          <w:rFonts w:ascii="Book Antiqua" w:hAnsi="Book Antiqua"/>
          <w:color w:val="000000"/>
          <w:sz w:val="20"/>
          <w:szCs w:val="20"/>
        </w:rPr>
        <w:t>5</w:t>
      </w:r>
      <w:r w:rsidR="00FF3215">
        <w:rPr>
          <w:rFonts w:ascii="Book Antiqua" w:hAnsi="Book Antiqua"/>
          <w:color w:val="000000"/>
          <w:sz w:val="20"/>
          <w:szCs w:val="20"/>
        </w:rPr>
        <w:t>-2015</w:t>
      </w:r>
      <w:r>
        <w:rPr>
          <w:rFonts w:ascii="Book Antiqua" w:hAnsi="Book Antiqua"/>
          <w:color w:val="000000"/>
          <w:sz w:val="20"/>
          <w:szCs w:val="20"/>
        </w:rPr>
        <w:t xml:space="preserve">                                                                                                                                            Pritam Paul</w:t>
      </w:r>
    </w:p>
    <w:p w:rsidR="00CE6852" w:rsidRDefault="00CE6852" w:rsidP="000B1053">
      <w:pPr>
        <w:rPr>
          <w:rFonts w:ascii="Book Antiqua" w:hAnsi="Book Antiqua"/>
          <w:color w:val="000000"/>
          <w:sz w:val="20"/>
          <w:szCs w:val="20"/>
        </w:rPr>
      </w:pPr>
      <w:r w:rsidRPr="00CE6852">
        <w:rPr>
          <w:rFonts w:ascii="Book Antiqua" w:hAnsi="Book Antiqua"/>
          <w:color w:val="000000"/>
          <w:sz w:val="20"/>
          <w:szCs w:val="20"/>
        </w:rPr>
        <w:t>Place</w:t>
      </w:r>
      <w:r>
        <w:rPr>
          <w:rFonts w:ascii="Book Antiqua" w:hAnsi="Book Antiqua"/>
          <w:color w:val="000000"/>
          <w:sz w:val="20"/>
          <w:szCs w:val="20"/>
        </w:rPr>
        <w:t>: Pune</w:t>
      </w:r>
    </w:p>
    <w:sectPr w:rsidR="00CE6852" w:rsidSect="0004506F">
      <w:footerReference w:type="default" r:id="rId11"/>
      <w:pgSz w:w="12240" w:h="15840"/>
      <w:pgMar w:top="776" w:right="1008" w:bottom="776"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5529" w:rsidRDefault="00B35529" w:rsidP="00F7007A">
      <w:r>
        <w:separator/>
      </w:r>
    </w:p>
  </w:endnote>
  <w:endnote w:type="continuationSeparator" w:id="0">
    <w:p w:rsidR="00B35529" w:rsidRDefault="00B35529" w:rsidP="00F700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tique Olive">
    <w:altName w:val="Arial"/>
    <w:charset w:val="00"/>
    <w:family w:val="swiss"/>
    <w:pitch w:val="variable"/>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99E" w:rsidRDefault="00120274">
    <w:pPr>
      <w:pStyle w:val="Footer"/>
      <w:tabs>
        <w:tab w:val="right" w:pos="-4500"/>
        <w:tab w:val="right" w:pos="10224"/>
      </w:tabs>
      <w:ind w:right="-216"/>
    </w:pPr>
    <w:r>
      <w:rPr>
        <w:rFonts w:ascii="Book Antiqua" w:hAnsi="Book Antiqua" w:cs="Arial"/>
        <w:bCs/>
        <w:sz w:val="20"/>
        <w:szCs w:val="20"/>
        <w:lang w:val="pt-PT"/>
      </w:rPr>
      <w:t>Pritam Paul</w:t>
    </w:r>
    <w:r>
      <w:rPr>
        <w:rFonts w:ascii="Book Antiqua" w:hAnsi="Book Antiqua" w:cs="Arial"/>
        <w:bCs/>
        <w:sz w:val="20"/>
        <w:szCs w:val="20"/>
        <w:lang w:val="pt-PT"/>
      </w:rPr>
      <w:tab/>
    </w:r>
    <w:r w:rsidR="000E65D8">
      <w:rPr>
        <w:rStyle w:val="PageNumber"/>
        <w:sz w:val="20"/>
      </w:rPr>
      <w:fldChar w:fldCharType="begin"/>
    </w:r>
    <w:r>
      <w:rPr>
        <w:rStyle w:val="PageNumber"/>
        <w:sz w:val="20"/>
      </w:rPr>
      <w:instrText xml:space="preserve"> PAGE </w:instrText>
    </w:r>
    <w:r w:rsidR="000E65D8">
      <w:rPr>
        <w:rStyle w:val="PageNumber"/>
        <w:sz w:val="20"/>
      </w:rPr>
      <w:fldChar w:fldCharType="separate"/>
    </w:r>
    <w:r w:rsidR="00F64026">
      <w:rPr>
        <w:rStyle w:val="PageNumber"/>
        <w:noProof/>
        <w:sz w:val="20"/>
      </w:rPr>
      <w:t>1</w:t>
    </w:r>
    <w:r w:rsidR="000E65D8">
      <w:rPr>
        <w:rStyle w:val="PageNumbe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5529" w:rsidRDefault="00B35529" w:rsidP="00F7007A">
      <w:r>
        <w:separator/>
      </w:r>
    </w:p>
  </w:footnote>
  <w:footnote w:type="continuationSeparator" w:id="0">
    <w:p w:rsidR="00B35529" w:rsidRDefault="00B35529" w:rsidP="00F700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3"/>
    <w:multiLevelType w:val="singleLevel"/>
    <w:tmpl w:val="00000003"/>
    <w:name w:val="WW8Num13"/>
    <w:lvl w:ilvl="0">
      <w:start w:val="1"/>
      <w:numFmt w:val="bullet"/>
      <w:lvlText w:val=""/>
      <w:lvlJc w:val="left"/>
      <w:pPr>
        <w:tabs>
          <w:tab w:val="num" w:pos="720"/>
        </w:tabs>
        <w:ind w:left="720" w:hanging="360"/>
      </w:pPr>
      <w:rPr>
        <w:rFonts w:ascii="Symbol" w:hAnsi="Symbol"/>
      </w:rPr>
    </w:lvl>
  </w:abstractNum>
  <w:abstractNum w:abstractNumId="2">
    <w:nsid w:val="00000005"/>
    <w:multiLevelType w:val="singleLevel"/>
    <w:tmpl w:val="00000005"/>
    <w:name w:val="WW8Num24"/>
    <w:lvl w:ilvl="0">
      <w:start w:val="1"/>
      <w:numFmt w:val="bullet"/>
      <w:lvlText w:val=""/>
      <w:lvlJc w:val="left"/>
      <w:pPr>
        <w:tabs>
          <w:tab w:val="num" w:pos="0"/>
        </w:tabs>
        <w:ind w:left="720" w:hanging="360"/>
      </w:pPr>
      <w:rPr>
        <w:rFonts w:ascii="Symbol" w:hAnsi="Symbol"/>
      </w:rPr>
    </w:lvl>
  </w:abstractNum>
  <w:abstractNum w:abstractNumId="3">
    <w:nsid w:val="05040EB6"/>
    <w:multiLevelType w:val="hybridMultilevel"/>
    <w:tmpl w:val="35BC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30E51"/>
    <w:multiLevelType w:val="hybridMultilevel"/>
    <w:tmpl w:val="B668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E91C4D"/>
    <w:multiLevelType w:val="hybridMultilevel"/>
    <w:tmpl w:val="CC9879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F7007A"/>
    <w:rsid w:val="000051D7"/>
    <w:rsid w:val="0001369C"/>
    <w:rsid w:val="0001505B"/>
    <w:rsid w:val="0002752F"/>
    <w:rsid w:val="0004506F"/>
    <w:rsid w:val="000660D4"/>
    <w:rsid w:val="00076FC0"/>
    <w:rsid w:val="000973C9"/>
    <w:rsid w:val="000B1053"/>
    <w:rsid w:val="000C6BF8"/>
    <w:rsid w:val="000D0BBD"/>
    <w:rsid w:val="000D560A"/>
    <w:rsid w:val="000E65D8"/>
    <w:rsid w:val="000F6F63"/>
    <w:rsid w:val="00120274"/>
    <w:rsid w:val="00164B5E"/>
    <w:rsid w:val="001F1EE1"/>
    <w:rsid w:val="00234741"/>
    <w:rsid w:val="00266134"/>
    <w:rsid w:val="0027589D"/>
    <w:rsid w:val="00276408"/>
    <w:rsid w:val="002920BF"/>
    <w:rsid w:val="002B3E2A"/>
    <w:rsid w:val="00302DFA"/>
    <w:rsid w:val="00334E48"/>
    <w:rsid w:val="003466DB"/>
    <w:rsid w:val="00354306"/>
    <w:rsid w:val="00362FE4"/>
    <w:rsid w:val="0037577A"/>
    <w:rsid w:val="00381A74"/>
    <w:rsid w:val="00384F7E"/>
    <w:rsid w:val="00390E2A"/>
    <w:rsid w:val="00392CC5"/>
    <w:rsid w:val="00394191"/>
    <w:rsid w:val="003A22D5"/>
    <w:rsid w:val="003E493F"/>
    <w:rsid w:val="003F0304"/>
    <w:rsid w:val="00445A2A"/>
    <w:rsid w:val="0045526E"/>
    <w:rsid w:val="0048479D"/>
    <w:rsid w:val="00487513"/>
    <w:rsid w:val="004A1487"/>
    <w:rsid w:val="004E1BC3"/>
    <w:rsid w:val="004E575C"/>
    <w:rsid w:val="004E7B71"/>
    <w:rsid w:val="004F5E5D"/>
    <w:rsid w:val="00561F53"/>
    <w:rsid w:val="0056268B"/>
    <w:rsid w:val="005A5000"/>
    <w:rsid w:val="0063012A"/>
    <w:rsid w:val="00687CCB"/>
    <w:rsid w:val="00696C34"/>
    <w:rsid w:val="0069788A"/>
    <w:rsid w:val="006B7AF3"/>
    <w:rsid w:val="006F5CB5"/>
    <w:rsid w:val="006F62D3"/>
    <w:rsid w:val="007016B7"/>
    <w:rsid w:val="00710BCB"/>
    <w:rsid w:val="0071416C"/>
    <w:rsid w:val="00720624"/>
    <w:rsid w:val="00734804"/>
    <w:rsid w:val="0074282A"/>
    <w:rsid w:val="00750AE4"/>
    <w:rsid w:val="007572AD"/>
    <w:rsid w:val="007836F0"/>
    <w:rsid w:val="00793765"/>
    <w:rsid w:val="007937DA"/>
    <w:rsid w:val="007E6914"/>
    <w:rsid w:val="007E7C7C"/>
    <w:rsid w:val="007F712D"/>
    <w:rsid w:val="0085016D"/>
    <w:rsid w:val="00872D37"/>
    <w:rsid w:val="00884B08"/>
    <w:rsid w:val="0088673B"/>
    <w:rsid w:val="008C1E85"/>
    <w:rsid w:val="008C63C6"/>
    <w:rsid w:val="008F18E2"/>
    <w:rsid w:val="008F3C7C"/>
    <w:rsid w:val="009267B7"/>
    <w:rsid w:val="00932B23"/>
    <w:rsid w:val="00934957"/>
    <w:rsid w:val="00946481"/>
    <w:rsid w:val="009477C1"/>
    <w:rsid w:val="009A73E7"/>
    <w:rsid w:val="009B47AE"/>
    <w:rsid w:val="009B51E6"/>
    <w:rsid w:val="00A0168D"/>
    <w:rsid w:val="00A11141"/>
    <w:rsid w:val="00A35DE2"/>
    <w:rsid w:val="00A431BF"/>
    <w:rsid w:val="00A4390C"/>
    <w:rsid w:val="00A60ED9"/>
    <w:rsid w:val="00A960E1"/>
    <w:rsid w:val="00AA14B0"/>
    <w:rsid w:val="00AC0476"/>
    <w:rsid w:val="00AC77A5"/>
    <w:rsid w:val="00AE3959"/>
    <w:rsid w:val="00AE7C1E"/>
    <w:rsid w:val="00B22A05"/>
    <w:rsid w:val="00B35529"/>
    <w:rsid w:val="00B37741"/>
    <w:rsid w:val="00B57EF1"/>
    <w:rsid w:val="00BA1115"/>
    <w:rsid w:val="00BA7362"/>
    <w:rsid w:val="00BC27DF"/>
    <w:rsid w:val="00BD6D02"/>
    <w:rsid w:val="00BE3DE3"/>
    <w:rsid w:val="00BE5447"/>
    <w:rsid w:val="00C07FD0"/>
    <w:rsid w:val="00C11966"/>
    <w:rsid w:val="00C34223"/>
    <w:rsid w:val="00C40E01"/>
    <w:rsid w:val="00C46A36"/>
    <w:rsid w:val="00C53269"/>
    <w:rsid w:val="00C67466"/>
    <w:rsid w:val="00C84958"/>
    <w:rsid w:val="00C94C34"/>
    <w:rsid w:val="00CA6EF3"/>
    <w:rsid w:val="00CE5126"/>
    <w:rsid w:val="00CE6852"/>
    <w:rsid w:val="00D078F2"/>
    <w:rsid w:val="00D324B1"/>
    <w:rsid w:val="00D542AA"/>
    <w:rsid w:val="00D761E9"/>
    <w:rsid w:val="00D822FD"/>
    <w:rsid w:val="00D82DCB"/>
    <w:rsid w:val="00DE3771"/>
    <w:rsid w:val="00DE713A"/>
    <w:rsid w:val="00DF1547"/>
    <w:rsid w:val="00E054C5"/>
    <w:rsid w:val="00E17968"/>
    <w:rsid w:val="00E20BBC"/>
    <w:rsid w:val="00E503BE"/>
    <w:rsid w:val="00E557C5"/>
    <w:rsid w:val="00E81CE5"/>
    <w:rsid w:val="00E83156"/>
    <w:rsid w:val="00ED671C"/>
    <w:rsid w:val="00ED73C6"/>
    <w:rsid w:val="00F14BF5"/>
    <w:rsid w:val="00F42939"/>
    <w:rsid w:val="00F46053"/>
    <w:rsid w:val="00F55DCE"/>
    <w:rsid w:val="00F64026"/>
    <w:rsid w:val="00F66FD6"/>
    <w:rsid w:val="00F7007A"/>
    <w:rsid w:val="00F87880"/>
    <w:rsid w:val="00FD037C"/>
    <w:rsid w:val="00FD78AB"/>
    <w:rsid w:val="00FF321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07A"/>
    <w:pPr>
      <w:suppressAutoHyphens/>
      <w:spacing w:after="0" w:line="240" w:lineRule="auto"/>
    </w:pPr>
    <w:rPr>
      <w:rFonts w:ascii="Times New Roman" w:eastAsia="Times New Roman" w:hAnsi="Times New Roman" w:cs="Times New Roman"/>
      <w:sz w:val="24"/>
      <w:szCs w:val="24"/>
      <w:lang w:eastAsia="ar-SA"/>
    </w:rPr>
  </w:style>
  <w:style w:type="paragraph" w:styleId="Heading5">
    <w:name w:val="heading 5"/>
    <w:basedOn w:val="Normal"/>
    <w:next w:val="Normal"/>
    <w:link w:val="Heading5Char"/>
    <w:qFormat/>
    <w:rsid w:val="00F7007A"/>
    <w:pPr>
      <w:keepNext/>
      <w:shd w:val="clear" w:color="auto" w:fill="E5E5E5"/>
      <w:tabs>
        <w:tab w:val="num" w:pos="1008"/>
      </w:tabs>
      <w:spacing w:before="240"/>
      <w:ind w:left="1008" w:hanging="1008"/>
      <w:jc w:val="both"/>
      <w:outlineLvl w:val="4"/>
    </w:pPr>
    <w:rPr>
      <w:rFonts w:ascii="Antique Olive" w:hAnsi="Antique Olive"/>
      <w:b/>
      <w:smallCaps/>
      <w:sz w:val="20"/>
      <w:szCs w:val="20"/>
      <w:u w:val="word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7007A"/>
    <w:rPr>
      <w:rFonts w:ascii="Antique Olive" w:eastAsia="Times New Roman" w:hAnsi="Antique Olive" w:cs="Times New Roman"/>
      <w:b/>
      <w:smallCaps/>
      <w:sz w:val="20"/>
      <w:szCs w:val="20"/>
      <w:u w:val="words"/>
      <w:shd w:val="clear" w:color="auto" w:fill="E5E5E5"/>
      <w:lang w:val="en-GB" w:eastAsia="ar-SA"/>
    </w:rPr>
  </w:style>
  <w:style w:type="character" w:customStyle="1" w:styleId="Book">
    <w:name w:val="Book"/>
    <w:rsid w:val="00F7007A"/>
    <w:rPr>
      <w:rFonts w:ascii="Book Antiqua" w:hAnsi="Book Antiqua"/>
      <w:position w:val="0"/>
      <w:sz w:val="20"/>
      <w:vertAlign w:val="baseline"/>
      <w:lang w:val="en-GB"/>
    </w:rPr>
  </w:style>
  <w:style w:type="character" w:styleId="PageNumber">
    <w:name w:val="page number"/>
    <w:basedOn w:val="DefaultParagraphFont"/>
    <w:rsid w:val="00F7007A"/>
  </w:style>
  <w:style w:type="paragraph" w:styleId="BodyText">
    <w:name w:val="Body Text"/>
    <w:basedOn w:val="Normal"/>
    <w:link w:val="BodyTextChar"/>
    <w:rsid w:val="00F7007A"/>
    <w:rPr>
      <w:rFonts w:ascii="Verdana" w:hAnsi="Verdana"/>
      <w:sz w:val="20"/>
      <w:szCs w:val="20"/>
    </w:rPr>
  </w:style>
  <w:style w:type="character" w:customStyle="1" w:styleId="BodyTextChar">
    <w:name w:val="Body Text Char"/>
    <w:basedOn w:val="DefaultParagraphFont"/>
    <w:link w:val="BodyText"/>
    <w:rsid w:val="00F7007A"/>
    <w:rPr>
      <w:rFonts w:ascii="Verdana" w:eastAsia="Times New Roman" w:hAnsi="Verdana" w:cs="Times New Roman"/>
      <w:sz w:val="20"/>
      <w:szCs w:val="20"/>
      <w:lang w:eastAsia="ar-SA"/>
    </w:rPr>
  </w:style>
  <w:style w:type="paragraph" w:styleId="Header">
    <w:name w:val="header"/>
    <w:basedOn w:val="Normal"/>
    <w:link w:val="HeaderChar"/>
    <w:rsid w:val="00F7007A"/>
  </w:style>
  <w:style w:type="character" w:customStyle="1" w:styleId="HeaderChar">
    <w:name w:val="Header Char"/>
    <w:basedOn w:val="DefaultParagraphFont"/>
    <w:link w:val="Header"/>
    <w:rsid w:val="00F7007A"/>
    <w:rPr>
      <w:rFonts w:ascii="Times New Roman" w:eastAsia="Times New Roman" w:hAnsi="Times New Roman" w:cs="Times New Roman"/>
      <w:sz w:val="24"/>
      <w:szCs w:val="24"/>
      <w:lang w:eastAsia="ar-SA"/>
    </w:rPr>
  </w:style>
  <w:style w:type="paragraph" w:styleId="Footer">
    <w:name w:val="footer"/>
    <w:basedOn w:val="Normal"/>
    <w:link w:val="FooterChar"/>
    <w:rsid w:val="00F7007A"/>
  </w:style>
  <w:style w:type="character" w:customStyle="1" w:styleId="FooterChar">
    <w:name w:val="Footer Char"/>
    <w:basedOn w:val="DefaultParagraphFont"/>
    <w:link w:val="Footer"/>
    <w:rsid w:val="00F7007A"/>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F7007A"/>
    <w:pPr>
      <w:ind w:left="720"/>
      <w:contextualSpacing/>
    </w:pPr>
  </w:style>
  <w:style w:type="character" w:styleId="Hyperlink">
    <w:name w:val="Hyperlink"/>
    <w:basedOn w:val="DefaultParagraphFont"/>
    <w:uiPriority w:val="99"/>
    <w:unhideWhenUsed/>
    <w:rsid w:val="0056268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tam.paul09@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pritamstyz4ver@facebook.com" TargetMode="External"/><Relationship Id="rId4" Type="http://schemas.openxmlformats.org/officeDocument/2006/relationships/settings" Target="settings.xml"/><Relationship Id="rId9" Type="http://schemas.openxmlformats.org/officeDocument/2006/relationships/hyperlink" Target="pritamstyz4ver@linked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3668F-1EEE-4D6C-A4E2-67208826F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3</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dc:creator>
  <cp:lastModifiedBy>Pritam.Paul</cp:lastModifiedBy>
  <cp:revision>67</cp:revision>
  <dcterms:created xsi:type="dcterms:W3CDTF">2014-02-03T14:28:00Z</dcterms:created>
  <dcterms:modified xsi:type="dcterms:W3CDTF">2017-02-23T09:49:00Z</dcterms:modified>
</cp:coreProperties>
</file>